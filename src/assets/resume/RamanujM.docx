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A1" w:rsidRPr="003C63FB" w:rsidRDefault="003F1B6D" w:rsidP="00731C69">
      <w:pPr>
        <w:pStyle w:val="Cog-H2a"/>
        <w:shd w:val="clear" w:color="auto" w:fill="DBE5F1" w:themeFill="accent1" w:themeFillTint="33"/>
        <w:tabs>
          <w:tab w:val="clear" w:pos="360"/>
        </w:tabs>
        <w:ind w:left="0" w:firstLine="0"/>
        <w:jc w:val="both"/>
        <w:rPr>
          <w:rFonts w:asciiTheme="majorHAnsi" w:hAnsiTheme="majorHAnsi" w:cstheme="minorHAnsi"/>
          <w:color w:val="4F81BD" w:themeColor="accent1"/>
          <w:sz w:val="28"/>
          <w:szCs w:val="28"/>
        </w:rPr>
      </w:pPr>
      <w:r w:rsidRPr="003C63FB">
        <w:rPr>
          <w:rFonts w:asciiTheme="majorHAnsi" w:hAnsiTheme="majorHAnsi" w:cstheme="minorHAnsi"/>
          <w:noProof/>
          <w:color w:val="4F81BD" w:themeColor="accent1"/>
          <w:sz w:val="28"/>
          <w:szCs w:val="28"/>
          <w:lang w:val="en-CA" w:eastAsia="en-CA"/>
        </w:rPr>
        <w:pict>
          <v:rect id="_x0000_s1027" style="position:absolute;left:0;text-align:left;margin-left:300pt;margin-top:-55.6pt;width:258.75pt;height:39pt;z-index:251659264" filled="f" fillcolor="#f2f2f2 [3052]" stroked="f">
            <v:textbox style="mso-next-textbox:#_x0000_s1027">
              <w:txbxContent>
                <w:p w:rsidR="00B00EE8" w:rsidRPr="002F38D1" w:rsidRDefault="009B75BE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E-mail: </w:t>
                  </w:r>
                  <w:r w:rsidR="00B00EE8" w:rsidRPr="002F38D1">
                    <w:rPr>
                      <w:rFonts w:asciiTheme="majorHAnsi" w:hAnsiTheme="majorHAnsi"/>
                    </w:rPr>
                    <w:t>mishra.ramanuj@gmail.com</w:t>
                  </w:r>
                </w:p>
                <w:p w:rsidR="00B00EE8" w:rsidRPr="002F38D1" w:rsidRDefault="00B00EE8">
                  <w:pPr>
                    <w:rPr>
                      <w:rFonts w:asciiTheme="majorHAnsi" w:hAnsiTheme="majorHAnsi"/>
                    </w:rPr>
                  </w:pPr>
                  <w:r w:rsidRPr="002F38D1">
                    <w:rPr>
                      <w:rFonts w:asciiTheme="majorHAnsi" w:hAnsiTheme="majorHAnsi"/>
                    </w:rPr>
                    <w:t>Phone: 647.832.2743</w:t>
                  </w:r>
                </w:p>
              </w:txbxContent>
            </v:textbox>
          </v:rect>
        </w:pict>
      </w:r>
      <w:r w:rsidRPr="003C63FB">
        <w:rPr>
          <w:rFonts w:asciiTheme="majorHAnsi" w:hAnsiTheme="majorHAnsi" w:cstheme="minorHAnsi"/>
          <w:noProof/>
          <w:color w:val="4F81BD" w:themeColor="accent1"/>
          <w:sz w:val="28"/>
          <w:szCs w:val="28"/>
          <w:lang w:val="en-CA" w:eastAsia="en-CA"/>
        </w:rPr>
        <w:pict>
          <v:rect id="_x0000_s1026" style="position:absolute;left:0;text-align:left;margin-left:.75pt;margin-top:-55.6pt;width:536.25pt;height:41.25pt;z-index:251658240" filled="f" fillcolor="#f2f2f2 [3052]" stroked="f">
            <v:textbox style="mso-next-textbox:#_x0000_s1026">
              <w:txbxContent>
                <w:p w:rsidR="00B00EE8" w:rsidRPr="006B3E8E" w:rsidRDefault="00B00EE8" w:rsidP="001F7967">
                  <w:pPr>
                    <w:pStyle w:val="Header"/>
                    <w:tabs>
                      <w:tab w:val="clear" w:pos="4320"/>
                      <w:tab w:val="clear" w:pos="8640"/>
                    </w:tabs>
                    <w:ind w:right="-108"/>
                    <w:rPr>
                      <w:rFonts w:asciiTheme="majorHAnsi" w:hAnsiTheme="majorHAnsi" w:cs="Arial"/>
                      <w:smallCaps/>
                      <w:noProof/>
                      <w:sz w:val="36"/>
                      <w:szCs w:val="36"/>
                    </w:rPr>
                  </w:pPr>
                  <w:r w:rsidRPr="006B3E8E">
                    <w:rPr>
                      <w:rFonts w:asciiTheme="majorHAnsi" w:hAnsiTheme="majorHAnsi" w:cs="Arial"/>
                      <w:smallCaps/>
                      <w:noProof/>
                      <w:sz w:val="36"/>
                      <w:szCs w:val="36"/>
                    </w:rPr>
                    <w:t>Ramanuj Mishra</w:t>
                  </w:r>
                </w:p>
                <w:p w:rsidR="00B00EE8" w:rsidRPr="000C246D" w:rsidRDefault="00B00EE8" w:rsidP="001F7967">
                  <w:pPr>
                    <w:rPr>
                      <w:rFonts w:asciiTheme="majorHAnsi" w:hAnsiTheme="majorHAnsi"/>
                    </w:rPr>
                  </w:pPr>
                  <w:r w:rsidRPr="000C246D">
                    <w:rPr>
                      <w:rFonts w:asciiTheme="majorHAnsi" w:hAnsiTheme="majorHAnsi" w:cs="Arial"/>
                      <w:bCs/>
                      <w:smallCaps/>
                    </w:rPr>
                    <w:t>Full stack Developer</w:t>
                  </w:r>
                </w:p>
              </w:txbxContent>
            </v:textbox>
          </v:rect>
        </w:pict>
      </w:r>
      <w:r w:rsidR="002D03A0" w:rsidRPr="003C63FB">
        <w:rPr>
          <w:rFonts w:asciiTheme="majorHAnsi" w:hAnsiTheme="majorHAnsi" w:cstheme="minorHAnsi"/>
          <w:color w:val="4F81BD" w:themeColor="accent1"/>
          <w:sz w:val="28"/>
          <w:szCs w:val="28"/>
        </w:rPr>
        <w:t>Professional Summery</w:t>
      </w:r>
    </w:p>
    <w:p w:rsidR="00B812A1" w:rsidRPr="00522705" w:rsidRDefault="00070811" w:rsidP="00162C23">
      <w:pPr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 xml:space="preserve">Full stack developer with over 14+ years of experience in various areas of software development and IT technologies. </w:t>
      </w:r>
      <w:r w:rsidR="00873679" w:rsidRPr="00522705">
        <w:rPr>
          <w:rFonts w:asciiTheme="minorHAnsi" w:hAnsiTheme="minorHAnsi" w:cstheme="minorHAnsi"/>
          <w:sz w:val="22"/>
          <w:szCs w:val="22"/>
        </w:rPr>
        <w:t>Specialized in Angular</w:t>
      </w:r>
      <w:r w:rsidR="007028D6" w:rsidRPr="00522705">
        <w:rPr>
          <w:rFonts w:asciiTheme="minorHAnsi" w:hAnsiTheme="minorHAnsi" w:cstheme="minorHAnsi"/>
          <w:sz w:val="22"/>
          <w:szCs w:val="22"/>
        </w:rPr>
        <w:t>, Java</w:t>
      </w:r>
      <w:r w:rsidR="00873679" w:rsidRPr="00522705">
        <w:rPr>
          <w:rFonts w:asciiTheme="minorHAnsi" w:hAnsiTheme="minorHAnsi" w:cstheme="minorHAnsi"/>
          <w:sz w:val="22"/>
          <w:szCs w:val="22"/>
        </w:rPr>
        <w:t>, Spring Boot, Struts2, Hibernate, Spring MVC, Oracle. Enthusiastic, self-motivated, ability to work in a team, manage a group of people, manage projects and clients, develop and implement new software codes, cope well within a fast-paced setting, communicate effectively at all l</w:t>
      </w:r>
      <w:r w:rsidR="00C90F53" w:rsidRPr="00522705">
        <w:rPr>
          <w:rFonts w:asciiTheme="minorHAnsi" w:hAnsiTheme="minorHAnsi" w:cstheme="minorHAnsi"/>
          <w:sz w:val="22"/>
          <w:szCs w:val="22"/>
        </w:rPr>
        <w:t>evels, and interact supportive</w:t>
      </w:r>
      <w:r w:rsidR="00873679" w:rsidRPr="00522705">
        <w:rPr>
          <w:rFonts w:asciiTheme="minorHAnsi" w:hAnsiTheme="minorHAnsi" w:cstheme="minorHAnsi"/>
          <w:sz w:val="22"/>
          <w:szCs w:val="22"/>
        </w:rPr>
        <w:t xml:space="preserve"> within a team environment.</w:t>
      </w:r>
    </w:p>
    <w:p w:rsidR="002A4C2C" w:rsidRPr="004E35F5" w:rsidRDefault="002A4C2C" w:rsidP="00873679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B5174F" w:rsidRPr="003C63FB" w:rsidRDefault="00731C69" w:rsidP="00873679">
      <w:pPr>
        <w:pStyle w:val="Cog-H2a"/>
        <w:shd w:val="clear" w:color="auto" w:fill="DBE5F1" w:themeFill="accent1" w:themeFillTint="33"/>
        <w:tabs>
          <w:tab w:val="clear" w:pos="360"/>
        </w:tabs>
        <w:ind w:left="0" w:firstLine="0"/>
        <w:jc w:val="both"/>
        <w:rPr>
          <w:rFonts w:asciiTheme="majorHAnsi" w:hAnsiTheme="majorHAnsi" w:cstheme="minorHAnsi"/>
          <w:color w:val="4F81BD" w:themeColor="accent1"/>
          <w:sz w:val="28"/>
          <w:szCs w:val="28"/>
        </w:rPr>
      </w:pPr>
      <w:r w:rsidRPr="003C63FB">
        <w:rPr>
          <w:rFonts w:asciiTheme="majorHAnsi" w:hAnsiTheme="majorHAnsi" w:cstheme="minorHAnsi"/>
          <w:color w:val="4F81BD" w:themeColor="accent1"/>
          <w:sz w:val="28"/>
          <w:szCs w:val="28"/>
        </w:rPr>
        <w:t>Technical Skills</w:t>
      </w:r>
    </w:p>
    <w:p w:rsidR="005E169D" w:rsidRPr="00522705" w:rsidRDefault="005E169D" w:rsidP="005E169D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Frontend Framework</w:t>
      </w:r>
      <w:r w:rsidRPr="00522705">
        <w:rPr>
          <w:rFonts w:asciiTheme="minorHAnsi" w:hAnsiTheme="minorHAnsi" w:cstheme="minorHAnsi"/>
          <w:b/>
          <w:sz w:val="22"/>
          <w:szCs w:val="22"/>
        </w:rPr>
        <w:tab/>
      </w:r>
      <w:r w:rsidRPr="00522705">
        <w:rPr>
          <w:rFonts w:asciiTheme="minorHAnsi" w:hAnsiTheme="minorHAnsi" w:cstheme="minorHAnsi"/>
          <w:bCs/>
          <w:sz w:val="22"/>
          <w:szCs w:val="22"/>
        </w:rPr>
        <w:t>Angular, Ionic,</w:t>
      </w:r>
      <w:r w:rsidR="00475D76" w:rsidRPr="00522705">
        <w:rPr>
          <w:rFonts w:asciiTheme="minorHAnsi" w:hAnsiTheme="minorHAnsi" w:cstheme="minorHAnsi"/>
          <w:bCs/>
          <w:sz w:val="22"/>
          <w:szCs w:val="22"/>
        </w:rPr>
        <w:t xml:space="preserve"> React</w:t>
      </w:r>
      <w:r w:rsidR="00853D89" w:rsidRPr="00522705">
        <w:rPr>
          <w:rFonts w:asciiTheme="minorHAnsi" w:hAnsiTheme="minorHAnsi" w:cstheme="minorHAnsi"/>
          <w:bCs/>
          <w:sz w:val="22"/>
          <w:szCs w:val="22"/>
        </w:rPr>
        <w:t xml:space="preserve"> native</w:t>
      </w:r>
      <w:r w:rsidR="008820BF" w:rsidRPr="00522705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522705">
        <w:rPr>
          <w:rFonts w:asciiTheme="minorHAnsi" w:hAnsiTheme="minorHAnsi" w:cstheme="minorHAnsi"/>
          <w:bCs/>
          <w:sz w:val="22"/>
          <w:szCs w:val="22"/>
        </w:rPr>
        <w:t>Jquery, Ext JS, Telerik Kendo</w:t>
      </w:r>
    </w:p>
    <w:p w:rsidR="00731C69" w:rsidRPr="00522705" w:rsidRDefault="00873679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Design skills</w:t>
      </w:r>
      <w:r w:rsidR="00731C69" w:rsidRPr="00522705">
        <w:rPr>
          <w:rFonts w:asciiTheme="minorHAnsi" w:hAnsiTheme="minorHAnsi" w:cstheme="minorHAnsi"/>
          <w:sz w:val="22"/>
          <w:szCs w:val="22"/>
        </w:rPr>
        <w:tab/>
      </w:r>
      <w:r w:rsidRPr="00522705">
        <w:rPr>
          <w:rFonts w:asciiTheme="minorHAnsi" w:hAnsiTheme="minorHAnsi" w:cstheme="minorHAnsi"/>
          <w:sz w:val="22"/>
          <w:szCs w:val="22"/>
        </w:rPr>
        <w:t>Object Oriented Analysis and Design</w:t>
      </w:r>
      <w:r w:rsidR="005D29D4" w:rsidRPr="00522705">
        <w:rPr>
          <w:rFonts w:asciiTheme="minorHAnsi" w:hAnsiTheme="minorHAnsi" w:cstheme="minorHAnsi"/>
          <w:sz w:val="22"/>
          <w:szCs w:val="22"/>
        </w:rPr>
        <w:t>(OOAD)</w:t>
      </w:r>
      <w:r w:rsidRPr="00522705">
        <w:rPr>
          <w:rFonts w:asciiTheme="minorHAnsi" w:hAnsiTheme="minorHAnsi" w:cstheme="minorHAnsi"/>
          <w:sz w:val="22"/>
          <w:szCs w:val="22"/>
        </w:rPr>
        <w:t>, J2EE Design Pattern</w:t>
      </w:r>
    </w:p>
    <w:p w:rsidR="00731C69" w:rsidRPr="00522705" w:rsidRDefault="005D29D4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Language</w:t>
      </w:r>
      <w:r w:rsidR="00731C69" w:rsidRPr="00522705">
        <w:rPr>
          <w:rFonts w:asciiTheme="minorHAnsi" w:hAnsiTheme="minorHAnsi" w:cstheme="minorHAnsi"/>
          <w:b/>
          <w:sz w:val="22"/>
          <w:szCs w:val="22"/>
        </w:rPr>
        <w:tab/>
      </w:r>
      <w:r w:rsidR="00FB2D72" w:rsidRPr="00522705">
        <w:rPr>
          <w:rFonts w:asciiTheme="minorHAnsi" w:hAnsiTheme="minorHAnsi" w:cstheme="minorHAnsi"/>
          <w:sz w:val="22"/>
          <w:szCs w:val="22"/>
        </w:rPr>
        <w:t>Java</w:t>
      </w:r>
      <w:r w:rsidR="00F23187" w:rsidRPr="00522705">
        <w:rPr>
          <w:rFonts w:asciiTheme="minorHAnsi" w:hAnsiTheme="minorHAnsi" w:cstheme="minorHAnsi"/>
          <w:sz w:val="22"/>
          <w:szCs w:val="22"/>
        </w:rPr>
        <w:t>, XML,</w:t>
      </w:r>
      <w:r w:rsidR="00D86C66" w:rsidRPr="00522705">
        <w:rPr>
          <w:rFonts w:asciiTheme="minorHAnsi" w:hAnsiTheme="minorHAnsi" w:cstheme="minorHAnsi"/>
          <w:sz w:val="22"/>
          <w:szCs w:val="22"/>
        </w:rPr>
        <w:t xml:space="preserve"> HTML 5, CSS 3, Java Script, Typescript</w:t>
      </w:r>
    </w:p>
    <w:p w:rsidR="00873679" w:rsidRPr="00522705" w:rsidRDefault="00F23187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Web Services</w:t>
      </w:r>
      <w:r w:rsidR="00873679" w:rsidRPr="00522705">
        <w:rPr>
          <w:rFonts w:asciiTheme="minorHAnsi" w:hAnsiTheme="minorHAnsi" w:cstheme="minorHAnsi"/>
          <w:b/>
          <w:sz w:val="22"/>
          <w:szCs w:val="22"/>
        </w:rPr>
        <w:tab/>
      </w:r>
      <w:r w:rsidR="00873679" w:rsidRPr="00522705">
        <w:rPr>
          <w:rFonts w:asciiTheme="minorHAnsi" w:hAnsiTheme="minorHAnsi" w:cstheme="minorHAnsi"/>
          <w:bCs/>
          <w:sz w:val="22"/>
          <w:szCs w:val="22"/>
        </w:rPr>
        <w:t>R</w:t>
      </w:r>
      <w:r w:rsidR="00303F6A" w:rsidRPr="00522705">
        <w:rPr>
          <w:rFonts w:asciiTheme="minorHAnsi" w:hAnsiTheme="minorHAnsi" w:cstheme="minorHAnsi"/>
          <w:bCs/>
          <w:sz w:val="22"/>
          <w:szCs w:val="22"/>
        </w:rPr>
        <w:t>EST</w:t>
      </w:r>
      <w:r w:rsidR="00873679" w:rsidRPr="00522705">
        <w:rPr>
          <w:rFonts w:asciiTheme="minorHAnsi" w:hAnsiTheme="minorHAnsi" w:cstheme="minorHAnsi"/>
          <w:bCs/>
          <w:sz w:val="22"/>
          <w:szCs w:val="22"/>
        </w:rPr>
        <w:t>ful</w:t>
      </w:r>
      <w:r w:rsidR="005E169D" w:rsidRPr="00522705">
        <w:rPr>
          <w:rFonts w:asciiTheme="minorHAnsi" w:hAnsiTheme="minorHAnsi" w:cstheme="minorHAnsi"/>
          <w:bCs/>
          <w:sz w:val="22"/>
          <w:szCs w:val="22"/>
        </w:rPr>
        <w:t>, SOAP</w:t>
      </w:r>
    </w:p>
    <w:p w:rsidR="00731C69" w:rsidRPr="00522705" w:rsidRDefault="005D29D4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Backend Framework</w:t>
      </w:r>
      <w:r w:rsidR="00731C69" w:rsidRPr="00522705">
        <w:rPr>
          <w:rFonts w:asciiTheme="minorHAnsi" w:hAnsiTheme="minorHAnsi" w:cstheme="minorHAnsi"/>
          <w:b/>
          <w:sz w:val="22"/>
          <w:szCs w:val="22"/>
        </w:rPr>
        <w:tab/>
      </w:r>
      <w:r w:rsidR="00873679" w:rsidRPr="00522705">
        <w:rPr>
          <w:rFonts w:asciiTheme="minorHAnsi" w:hAnsiTheme="minorHAnsi" w:cstheme="minorHAnsi"/>
          <w:sz w:val="22"/>
          <w:szCs w:val="22"/>
        </w:rPr>
        <w:t>Spring Boot, Spring MVC, Spring Web Services, Hibernate, Struts</w:t>
      </w:r>
    </w:p>
    <w:p w:rsidR="00873679" w:rsidRPr="00522705" w:rsidRDefault="00873679" w:rsidP="00D86C66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Middleware</w:t>
      </w:r>
      <w:r w:rsidRPr="00522705">
        <w:rPr>
          <w:rFonts w:asciiTheme="minorHAnsi" w:hAnsiTheme="minorHAnsi" w:cstheme="minorHAnsi"/>
          <w:b/>
          <w:sz w:val="22"/>
          <w:szCs w:val="22"/>
        </w:rPr>
        <w:tab/>
      </w:r>
      <w:r w:rsidRPr="00522705">
        <w:rPr>
          <w:rFonts w:asciiTheme="minorHAnsi" w:hAnsiTheme="minorHAnsi" w:cstheme="minorHAnsi"/>
          <w:bCs/>
          <w:sz w:val="22"/>
          <w:szCs w:val="22"/>
        </w:rPr>
        <w:t xml:space="preserve">Apache Tomcat, JBoss AS, </w:t>
      </w:r>
      <w:r w:rsidR="00D86C66" w:rsidRPr="00522705">
        <w:rPr>
          <w:rFonts w:asciiTheme="minorHAnsi" w:hAnsiTheme="minorHAnsi" w:cstheme="minorHAnsi"/>
          <w:bCs/>
          <w:sz w:val="22"/>
          <w:szCs w:val="22"/>
        </w:rPr>
        <w:t>Websphere</w:t>
      </w:r>
      <w:r w:rsidRPr="00522705">
        <w:rPr>
          <w:rFonts w:asciiTheme="minorHAnsi" w:hAnsiTheme="minorHAnsi" w:cstheme="minorHAnsi"/>
          <w:bCs/>
          <w:sz w:val="22"/>
          <w:szCs w:val="22"/>
        </w:rPr>
        <w:t xml:space="preserve"> AS</w:t>
      </w:r>
    </w:p>
    <w:p w:rsidR="00873679" w:rsidRPr="00522705" w:rsidRDefault="00873679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522705">
        <w:rPr>
          <w:rFonts w:asciiTheme="minorHAnsi" w:hAnsiTheme="minorHAnsi" w:cstheme="minorHAnsi"/>
          <w:b/>
          <w:sz w:val="22"/>
          <w:szCs w:val="22"/>
          <w:lang w:val="es-ES"/>
        </w:rPr>
        <w:t>IDE</w:t>
      </w:r>
      <w:r w:rsidRPr="00522705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="00644206" w:rsidRPr="00522705">
        <w:rPr>
          <w:rFonts w:asciiTheme="minorHAnsi" w:hAnsiTheme="minorHAnsi" w:cstheme="minorHAnsi"/>
          <w:sz w:val="22"/>
          <w:szCs w:val="22"/>
          <w:lang w:val="es-ES"/>
        </w:rPr>
        <w:t>Intellij</w:t>
      </w:r>
      <w:r w:rsidR="00644206" w:rsidRPr="00522705">
        <w:rPr>
          <w:rFonts w:asciiTheme="minorHAnsi" w:hAnsiTheme="minorHAnsi" w:cstheme="minorHAnsi"/>
          <w:b/>
          <w:sz w:val="22"/>
          <w:szCs w:val="22"/>
          <w:lang w:val="es-ES"/>
        </w:rPr>
        <w:t xml:space="preserve">, </w:t>
      </w:r>
      <w:r w:rsidRPr="00522705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Visual Studio Code, </w:t>
      </w:r>
      <w:r w:rsidR="00162C23" w:rsidRPr="00522705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Eclipse, </w:t>
      </w:r>
      <w:r w:rsidRPr="00522705">
        <w:rPr>
          <w:rFonts w:asciiTheme="minorHAnsi" w:hAnsiTheme="minorHAnsi" w:cstheme="minorHAnsi"/>
          <w:bCs/>
          <w:sz w:val="22"/>
          <w:szCs w:val="22"/>
          <w:lang w:val="es-ES"/>
        </w:rPr>
        <w:t>RAD</w:t>
      </w:r>
      <w:r w:rsidR="008C64D2" w:rsidRPr="00522705">
        <w:rPr>
          <w:rFonts w:asciiTheme="minorHAnsi" w:hAnsiTheme="minorHAnsi" w:cstheme="minorHAnsi"/>
          <w:bCs/>
          <w:sz w:val="22"/>
          <w:szCs w:val="22"/>
          <w:lang w:val="es-ES"/>
        </w:rPr>
        <w:t>, Android Studio</w:t>
      </w:r>
    </w:p>
    <w:p w:rsidR="00873679" w:rsidRPr="00522705" w:rsidRDefault="00873679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Source Control</w:t>
      </w:r>
      <w:r w:rsidRPr="00522705">
        <w:rPr>
          <w:rFonts w:asciiTheme="minorHAnsi" w:hAnsiTheme="minorHAnsi" w:cstheme="minorHAnsi"/>
          <w:b/>
          <w:sz w:val="22"/>
          <w:szCs w:val="22"/>
        </w:rPr>
        <w:tab/>
      </w:r>
      <w:r w:rsidR="005E169D" w:rsidRPr="00522705">
        <w:rPr>
          <w:rFonts w:asciiTheme="minorHAnsi" w:hAnsiTheme="minorHAnsi" w:cstheme="minorHAnsi"/>
          <w:bCs/>
          <w:sz w:val="22"/>
          <w:szCs w:val="22"/>
          <w:lang w:val="fr-CA"/>
        </w:rPr>
        <w:t>Git Hub,</w:t>
      </w:r>
      <w:r w:rsidR="00F041D3" w:rsidRPr="00522705">
        <w:rPr>
          <w:rFonts w:asciiTheme="minorHAnsi" w:hAnsiTheme="minorHAnsi" w:cstheme="minorHAnsi"/>
          <w:bCs/>
          <w:sz w:val="22"/>
          <w:szCs w:val="22"/>
          <w:lang w:val="fr-CA"/>
        </w:rPr>
        <w:t xml:space="preserve"> </w:t>
      </w:r>
      <w:r w:rsidR="00F041D3" w:rsidRPr="00522705">
        <w:rPr>
          <w:rFonts w:asciiTheme="minorHAnsi" w:hAnsiTheme="minorHAnsi" w:cstheme="minorHAnsi"/>
          <w:bCs/>
          <w:sz w:val="22"/>
          <w:szCs w:val="22"/>
        </w:rPr>
        <w:t>Bit Bucket,</w:t>
      </w:r>
      <w:r w:rsidR="005E169D" w:rsidRPr="00522705">
        <w:rPr>
          <w:rFonts w:asciiTheme="minorHAnsi" w:hAnsiTheme="minorHAnsi" w:cstheme="minorHAnsi"/>
          <w:bCs/>
          <w:sz w:val="22"/>
          <w:szCs w:val="22"/>
          <w:lang w:val="fr-CA"/>
        </w:rPr>
        <w:t xml:space="preserve"> Git Lab, SVN, MKS</w:t>
      </w:r>
      <w:r w:rsidRPr="00522705">
        <w:rPr>
          <w:rFonts w:asciiTheme="minorHAnsi" w:hAnsiTheme="minorHAnsi" w:cstheme="minorHAnsi"/>
          <w:bCs/>
          <w:sz w:val="22"/>
          <w:szCs w:val="22"/>
          <w:lang w:val="fr-CA"/>
        </w:rPr>
        <w:t xml:space="preserve"> </w:t>
      </w:r>
    </w:p>
    <w:p w:rsidR="005D29D4" w:rsidRPr="00522705" w:rsidRDefault="00873679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Database and</w:t>
      </w:r>
      <w:r w:rsidR="00731C69" w:rsidRPr="00522705">
        <w:rPr>
          <w:rFonts w:asciiTheme="minorHAnsi" w:hAnsiTheme="minorHAnsi" w:cstheme="minorHAnsi"/>
          <w:b/>
          <w:sz w:val="22"/>
          <w:szCs w:val="22"/>
        </w:rPr>
        <w:t xml:space="preserve"> Tool</w:t>
      </w:r>
      <w:r w:rsidRPr="00522705">
        <w:rPr>
          <w:rFonts w:asciiTheme="minorHAnsi" w:hAnsiTheme="minorHAnsi" w:cstheme="minorHAnsi"/>
          <w:b/>
          <w:sz w:val="22"/>
          <w:szCs w:val="22"/>
        </w:rPr>
        <w:t>s</w:t>
      </w:r>
      <w:r w:rsidR="00731C69" w:rsidRPr="00522705">
        <w:rPr>
          <w:rFonts w:asciiTheme="minorHAnsi" w:hAnsiTheme="minorHAnsi" w:cstheme="minorHAnsi"/>
          <w:b/>
          <w:sz w:val="22"/>
          <w:szCs w:val="22"/>
        </w:rPr>
        <w:tab/>
      </w:r>
      <w:r w:rsidRPr="00522705">
        <w:rPr>
          <w:rFonts w:asciiTheme="minorHAnsi" w:hAnsiTheme="minorHAnsi" w:cstheme="minorHAnsi"/>
          <w:sz w:val="22"/>
          <w:szCs w:val="22"/>
        </w:rPr>
        <w:t xml:space="preserve">Oracle, MS SQL,  </w:t>
      </w:r>
      <w:r w:rsidR="002B3F67" w:rsidRPr="00522705">
        <w:rPr>
          <w:rFonts w:asciiTheme="minorHAnsi" w:hAnsiTheme="minorHAnsi" w:cstheme="minorHAnsi"/>
          <w:sz w:val="22"/>
          <w:szCs w:val="22"/>
        </w:rPr>
        <w:t>SQL Developer</w:t>
      </w:r>
    </w:p>
    <w:p w:rsidR="00731C69" w:rsidRPr="00522705" w:rsidRDefault="00731C69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Operating Systems</w:t>
      </w:r>
      <w:r w:rsidRPr="00522705">
        <w:rPr>
          <w:rFonts w:asciiTheme="minorHAnsi" w:hAnsiTheme="minorHAnsi" w:cstheme="minorHAnsi"/>
          <w:b/>
          <w:sz w:val="22"/>
          <w:szCs w:val="22"/>
        </w:rPr>
        <w:tab/>
      </w:r>
      <w:r w:rsidR="001170B3" w:rsidRPr="00522705">
        <w:rPr>
          <w:rFonts w:asciiTheme="minorHAnsi" w:hAnsiTheme="minorHAnsi" w:cstheme="minorHAnsi"/>
          <w:sz w:val="22"/>
          <w:szCs w:val="22"/>
        </w:rPr>
        <w:t xml:space="preserve">Windows, </w:t>
      </w:r>
      <w:r w:rsidR="00873679" w:rsidRPr="00522705">
        <w:rPr>
          <w:rFonts w:asciiTheme="minorHAnsi" w:hAnsiTheme="minorHAnsi" w:cstheme="minorHAnsi"/>
          <w:sz w:val="22"/>
          <w:szCs w:val="22"/>
        </w:rPr>
        <w:t>Linux</w:t>
      </w:r>
      <w:r w:rsidR="001170B3" w:rsidRPr="00522705">
        <w:rPr>
          <w:rFonts w:asciiTheme="minorHAnsi" w:hAnsiTheme="minorHAnsi" w:cstheme="minorHAnsi"/>
          <w:sz w:val="22"/>
          <w:szCs w:val="22"/>
        </w:rPr>
        <w:t xml:space="preserve">, </w:t>
      </w:r>
      <w:r w:rsidR="0034237E" w:rsidRPr="00522705">
        <w:rPr>
          <w:rFonts w:asciiTheme="minorHAnsi" w:hAnsiTheme="minorHAnsi" w:cstheme="minorHAnsi"/>
          <w:sz w:val="22"/>
          <w:szCs w:val="22"/>
        </w:rPr>
        <w:t>mac</w:t>
      </w:r>
      <w:r w:rsidR="00C467F1" w:rsidRPr="00522705">
        <w:rPr>
          <w:rFonts w:asciiTheme="minorHAnsi" w:hAnsiTheme="minorHAnsi" w:cstheme="minorHAnsi"/>
          <w:sz w:val="22"/>
          <w:szCs w:val="22"/>
        </w:rPr>
        <w:t>OS</w:t>
      </w:r>
    </w:p>
    <w:p w:rsidR="00D86C66" w:rsidRPr="00522705" w:rsidRDefault="00873679" w:rsidP="00DE7A51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Methodology</w:t>
      </w:r>
      <w:r w:rsidR="00D86C66" w:rsidRPr="00522705">
        <w:rPr>
          <w:rFonts w:asciiTheme="minorHAnsi" w:hAnsiTheme="minorHAnsi" w:cstheme="minorHAnsi"/>
          <w:b/>
          <w:sz w:val="22"/>
          <w:szCs w:val="22"/>
        </w:rPr>
        <w:tab/>
      </w:r>
      <w:r w:rsidR="00765956" w:rsidRPr="00522705">
        <w:rPr>
          <w:rFonts w:asciiTheme="minorHAnsi" w:hAnsiTheme="minorHAnsi" w:cstheme="minorHAnsi"/>
          <w:bCs/>
          <w:sz w:val="22"/>
          <w:szCs w:val="22"/>
        </w:rPr>
        <w:t>Agile</w:t>
      </w:r>
      <w:r w:rsidR="00AB32E8" w:rsidRPr="00522705">
        <w:rPr>
          <w:rFonts w:asciiTheme="minorHAnsi" w:hAnsiTheme="minorHAnsi" w:cstheme="minorHAnsi"/>
          <w:bCs/>
          <w:sz w:val="22"/>
          <w:szCs w:val="22"/>
        </w:rPr>
        <w:t xml:space="preserve"> scrum</w:t>
      </w:r>
      <w:r w:rsidR="00765956" w:rsidRPr="00522705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D86C66" w:rsidRPr="00522705">
        <w:rPr>
          <w:rFonts w:asciiTheme="minorHAnsi" w:hAnsiTheme="minorHAnsi" w:cstheme="minorHAnsi"/>
          <w:bCs/>
          <w:sz w:val="22"/>
          <w:szCs w:val="22"/>
        </w:rPr>
        <w:t xml:space="preserve">Test Driven Development (TDD), </w:t>
      </w:r>
    </w:p>
    <w:p w:rsidR="00873679" w:rsidRPr="00522705" w:rsidRDefault="00085543" w:rsidP="00827C4A">
      <w:pPr>
        <w:numPr>
          <w:ilvl w:val="0"/>
          <w:numId w:val="3"/>
        </w:numPr>
        <w:tabs>
          <w:tab w:val="left" w:pos="720"/>
        </w:tabs>
        <w:ind w:left="3420" w:hanging="3060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Build</w:t>
      </w:r>
      <w:r w:rsidR="00873679" w:rsidRPr="00522705">
        <w:rPr>
          <w:rFonts w:asciiTheme="minorHAnsi" w:hAnsiTheme="minorHAnsi" w:cstheme="minorHAnsi"/>
          <w:b/>
          <w:sz w:val="22"/>
          <w:szCs w:val="22"/>
        </w:rPr>
        <w:t>&amp; Testing</w:t>
      </w:r>
      <w:r w:rsidR="00873679" w:rsidRPr="00522705">
        <w:rPr>
          <w:rFonts w:asciiTheme="minorHAnsi" w:hAnsiTheme="minorHAnsi" w:cstheme="minorHAnsi"/>
          <w:b/>
          <w:sz w:val="22"/>
          <w:szCs w:val="22"/>
        </w:rPr>
        <w:tab/>
      </w:r>
      <w:r w:rsidR="00B90B4D" w:rsidRPr="00522705">
        <w:rPr>
          <w:rFonts w:asciiTheme="minorHAnsi" w:hAnsiTheme="minorHAnsi" w:cstheme="minorHAnsi"/>
          <w:bCs/>
          <w:sz w:val="22"/>
          <w:szCs w:val="22"/>
        </w:rPr>
        <w:t>Red Hat</w:t>
      </w:r>
      <w:r w:rsidR="00B90B4D" w:rsidRPr="0052270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E55C6" w:rsidRPr="00522705">
        <w:rPr>
          <w:rFonts w:asciiTheme="minorHAnsi" w:hAnsiTheme="minorHAnsi" w:cstheme="minorHAnsi"/>
          <w:bCs/>
          <w:sz w:val="22"/>
          <w:szCs w:val="22"/>
        </w:rPr>
        <w:t>OpenShift, Ansible,</w:t>
      </w:r>
      <w:r w:rsidR="00827C4A" w:rsidRPr="00522705">
        <w:rPr>
          <w:rFonts w:asciiTheme="minorHAnsi" w:hAnsiTheme="minorHAnsi" w:cstheme="minorHAnsi"/>
          <w:bCs/>
          <w:sz w:val="22"/>
          <w:szCs w:val="22"/>
        </w:rPr>
        <w:t xml:space="preserve"> JFrog </w:t>
      </w:r>
      <w:r w:rsidR="00673D38" w:rsidRPr="00522705">
        <w:rPr>
          <w:rFonts w:asciiTheme="minorHAnsi" w:hAnsiTheme="minorHAnsi" w:cstheme="minorHAnsi"/>
          <w:bCs/>
          <w:sz w:val="22"/>
          <w:szCs w:val="22"/>
        </w:rPr>
        <w:t>Artifactory</w:t>
      </w:r>
      <w:r w:rsidR="00827C4A" w:rsidRPr="00522705">
        <w:rPr>
          <w:rFonts w:asciiTheme="minorHAnsi" w:hAnsiTheme="minorHAnsi" w:cstheme="minorHAnsi"/>
          <w:bCs/>
          <w:sz w:val="22"/>
          <w:szCs w:val="22"/>
        </w:rPr>
        <w:t>,</w:t>
      </w:r>
      <w:r w:rsidR="00F041D3" w:rsidRPr="0052270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27C4A" w:rsidRPr="00522705">
        <w:rPr>
          <w:rFonts w:asciiTheme="minorHAnsi" w:hAnsiTheme="minorHAnsi" w:cstheme="minorHAnsi"/>
          <w:bCs/>
          <w:sz w:val="22"/>
          <w:szCs w:val="22"/>
        </w:rPr>
        <w:t>Bamboo</w:t>
      </w:r>
      <w:r w:rsidR="005F4222" w:rsidRPr="00522705">
        <w:rPr>
          <w:rFonts w:asciiTheme="minorHAnsi" w:hAnsiTheme="minorHAnsi" w:cstheme="minorHAnsi"/>
          <w:bCs/>
          <w:sz w:val="22"/>
          <w:szCs w:val="22"/>
        </w:rPr>
        <w:t xml:space="preserve"> DevOps</w:t>
      </w:r>
      <w:r w:rsidR="00827C4A" w:rsidRPr="00522705">
        <w:rPr>
          <w:rFonts w:asciiTheme="minorHAnsi" w:hAnsiTheme="minorHAnsi" w:cstheme="minorHAnsi"/>
          <w:bCs/>
          <w:sz w:val="22"/>
          <w:szCs w:val="22"/>
        </w:rPr>
        <w:t>, Azure DevOps,</w:t>
      </w:r>
      <w:r w:rsidR="003E55C6" w:rsidRPr="0052270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86C66" w:rsidRPr="0052270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72895" w:rsidRPr="00522705">
        <w:rPr>
          <w:rFonts w:asciiTheme="minorHAnsi" w:hAnsiTheme="minorHAnsi" w:cstheme="minorHAnsi"/>
          <w:bCs/>
          <w:sz w:val="22"/>
          <w:szCs w:val="22"/>
        </w:rPr>
        <w:t xml:space="preserve">Git Ops, </w:t>
      </w:r>
      <w:r w:rsidR="00D86C66" w:rsidRPr="00522705">
        <w:rPr>
          <w:rFonts w:asciiTheme="minorHAnsi" w:hAnsiTheme="minorHAnsi" w:cstheme="minorHAnsi"/>
          <w:bCs/>
          <w:sz w:val="22"/>
          <w:szCs w:val="22"/>
        </w:rPr>
        <w:t xml:space="preserve">Maven, </w:t>
      </w:r>
      <w:r w:rsidR="00873679" w:rsidRPr="00522705">
        <w:rPr>
          <w:rFonts w:asciiTheme="minorHAnsi" w:hAnsiTheme="minorHAnsi" w:cstheme="minorHAnsi"/>
          <w:bCs/>
          <w:sz w:val="22"/>
          <w:szCs w:val="22"/>
        </w:rPr>
        <w:t>JUn</w:t>
      </w:r>
      <w:r w:rsidR="00803369" w:rsidRPr="00522705">
        <w:rPr>
          <w:rFonts w:asciiTheme="minorHAnsi" w:hAnsiTheme="minorHAnsi" w:cstheme="minorHAnsi"/>
          <w:bCs/>
          <w:sz w:val="22"/>
          <w:szCs w:val="22"/>
        </w:rPr>
        <w:t xml:space="preserve">it, </w:t>
      </w:r>
      <w:r w:rsidR="005D29D4" w:rsidRPr="00522705">
        <w:rPr>
          <w:rFonts w:asciiTheme="minorHAnsi" w:hAnsiTheme="minorHAnsi" w:cstheme="minorHAnsi"/>
          <w:bCs/>
          <w:sz w:val="22"/>
          <w:szCs w:val="22"/>
        </w:rPr>
        <w:t>Postman,</w:t>
      </w:r>
      <w:r w:rsidR="00C65E8C" w:rsidRPr="00522705">
        <w:rPr>
          <w:rFonts w:asciiTheme="minorHAnsi" w:hAnsiTheme="minorHAnsi" w:cstheme="minorHAnsi"/>
          <w:bCs/>
          <w:sz w:val="22"/>
          <w:szCs w:val="22"/>
        </w:rPr>
        <w:t xml:space="preserve"> Swagger API,</w:t>
      </w:r>
      <w:r w:rsidR="005D29D4" w:rsidRPr="00522705">
        <w:rPr>
          <w:rFonts w:asciiTheme="minorHAnsi" w:hAnsiTheme="minorHAnsi" w:cstheme="minorHAnsi"/>
          <w:bCs/>
          <w:sz w:val="22"/>
          <w:szCs w:val="22"/>
        </w:rPr>
        <w:t xml:space="preserve"> Karma</w:t>
      </w:r>
      <w:r w:rsidR="00873679" w:rsidRPr="00522705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27C4A" w:rsidRPr="00522705">
        <w:rPr>
          <w:rFonts w:asciiTheme="minorHAnsi" w:hAnsiTheme="minorHAnsi" w:cstheme="minorHAnsi"/>
          <w:bCs/>
          <w:sz w:val="22"/>
          <w:szCs w:val="22"/>
        </w:rPr>
        <w:t xml:space="preserve">Jest, </w:t>
      </w:r>
      <w:r w:rsidR="006027BF" w:rsidRPr="00522705">
        <w:rPr>
          <w:rFonts w:asciiTheme="minorHAnsi" w:hAnsiTheme="minorHAnsi" w:cstheme="minorHAnsi"/>
          <w:bCs/>
          <w:sz w:val="22"/>
          <w:szCs w:val="22"/>
        </w:rPr>
        <w:t>Selenium</w:t>
      </w:r>
      <w:r w:rsidR="00CB6A4B" w:rsidRPr="00522705">
        <w:rPr>
          <w:rFonts w:asciiTheme="minorHAnsi" w:hAnsiTheme="minorHAnsi" w:cstheme="minorHAnsi"/>
          <w:bCs/>
          <w:sz w:val="22"/>
          <w:szCs w:val="22"/>
        </w:rPr>
        <w:t>, Docker, Kubernetes</w:t>
      </w:r>
    </w:p>
    <w:p w:rsidR="00731C69" w:rsidRPr="00522705" w:rsidRDefault="00873679" w:rsidP="00873679">
      <w:pPr>
        <w:numPr>
          <w:ilvl w:val="0"/>
          <w:numId w:val="3"/>
        </w:numPr>
        <w:tabs>
          <w:tab w:val="left" w:pos="720"/>
        </w:tabs>
        <w:ind w:left="3420" w:hanging="30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 xml:space="preserve">Other </w:t>
      </w:r>
      <w:r w:rsidR="00731C69" w:rsidRPr="00522705">
        <w:rPr>
          <w:rFonts w:asciiTheme="minorHAnsi" w:hAnsiTheme="minorHAnsi" w:cstheme="minorHAnsi"/>
          <w:b/>
          <w:sz w:val="22"/>
          <w:szCs w:val="22"/>
        </w:rPr>
        <w:t>Tools</w:t>
      </w:r>
      <w:r w:rsidR="00731C69" w:rsidRPr="00522705">
        <w:rPr>
          <w:rFonts w:asciiTheme="minorHAnsi" w:hAnsiTheme="minorHAnsi" w:cstheme="minorHAnsi"/>
          <w:b/>
          <w:sz w:val="22"/>
          <w:szCs w:val="22"/>
        </w:rPr>
        <w:tab/>
      </w:r>
      <w:r w:rsidR="00C1651C" w:rsidRPr="00522705">
        <w:rPr>
          <w:rFonts w:asciiTheme="minorHAnsi" w:hAnsiTheme="minorHAnsi" w:cstheme="minorHAnsi"/>
          <w:sz w:val="22"/>
          <w:szCs w:val="22"/>
        </w:rPr>
        <w:t>Jira, Confluence,</w:t>
      </w:r>
      <w:r w:rsidR="00827C4A" w:rsidRPr="00522705">
        <w:rPr>
          <w:rFonts w:asciiTheme="minorHAnsi" w:hAnsiTheme="minorHAnsi" w:cstheme="minorHAnsi"/>
          <w:sz w:val="22"/>
          <w:szCs w:val="22"/>
        </w:rPr>
        <w:t xml:space="preserve"> Kibana, </w:t>
      </w:r>
      <w:r w:rsidR="00F041D3" w:rsidRPr="00522705">
        <w:rPr>
          <w:rFonts w:asciiTheme="minorHAnsi" w:hAnsiTheme="minorHAnsi" w:cstheme="minorHAnsi"/>
          <w:sz w:val="22"/>
          <w:szCs w:val="22"/>
        </w:rPr>
        <w:t xml:space="preserve">Open Search, Adobe analytics, Dyna-trace, Threat matrix, </w:t>
      </w:r>
      <w:r w:rsidR="00F8382B" w:rsidRPr="00522705">
        <w:rPr>
          <w:rFonts w:asciiTheme="minorHAnsi" w:hAnsiTheme="minorHAnsi" w:cstheme="minorHAnsi"/>
          <w:sz w:val="22"/>
          <w:szCs w:val="22"/>
        </w:rPr>
        <w:t>Checkmarx, Veracode, SonarQube,</w:t>
      </w:r>
      <w:r w:rsidR="00F041D3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2054EC" w:rsidRPr="00522705">
        <w:rPr>
          <w:rFonts w:asciiTheme="minorHAnsi" w:hAnsiTheme="minorHAnsi" w:cstheme="minorHAnsi"/>
          <w:sz w:val="22"/>
          <w:szCs w:val="22"/>
        </w:rPr>
        <w:t>Argo-CD</w:t>
      </w:r>
      <w:r w:rsidR="00A360BD" w:rsidRPr="00522705">
        <w:rPr>
          <w:rFonts w:asciiTheme="minorHAnsi" w:hAnsiTheme="minorHAnsi" w:cstheme="minorHAnsi"/>
          <w:sz w:val="22"/>
          <w:szCs w:val="22"/>
        </w:rPr>
        <w:t>, CMS/WEM</w:t>
      </w:r>
      <w:r w:rsidR="00F041D3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F7286C" w:rsidRPr="00522705">
        <w:rPr>
          <w:rFonts w:asciiTheme="minorHAnsi" w:hAnsiTheme="minorHAnsi" w:cstheme="minorHAnsi"/>
          <w:sz w:val="22"/>
          <w:szCs w:val="22"/>
        </w:rPr>
        <w:t>Server</w:t>
      </w:r>
      <w:r w:rsidR="00B01CA1" w:rsidRPr="00522705">
        <w:rPr>
          <w:rFonts w:asciiTheme="minorHAnsi" w:hAnsiTheme="minorHAnsi" w:cstheme="minorHAnsi"/>
          <w:sz w:val="22"/>
          <w:szCs w:val="22"/>
        </w:rPr>
        <w:t>, Figma design</w:t>
      </w:r>
      <w:r w:rsidR="00827C4A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C1651C" w:rsidRPr="0052270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5174F" w:rsidRPr="004E35F5" w:rsidRDefault="00B5174F" w:rsidP="00B5174F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B812A1" w:rsidRPr="003C63FB" w:rsidRDefault="00B812A1" w:rsidP="00646A0B">
      <w:pPr>
        <w:pStyle w:val="Cog-H2a"/>
        <w:shd w:val="clear" w:color="auto" w:fill="DBE5F1" w:themeFill="accent1" w:themeFillTint="33"/>
        <w:tabs>
          <w:tab w:val="clear" w:pos="360"/>
          <w:tab w:val="left" w:pos="3138"/>
        </w:tabs>
        <w:ind w:left="0" w:firstLine="0"/>
        <w:jc w:val="both"/>
        <w:rPr>
          <w:rFonts w:asciiTheme="majorHAnsi" w:hAnsiTheme="majorHAnsi" w:cstheme="minorHAnsi"/>
          <w:color w:val="4F81BD" w:themeColor="accent1"/>
          <w:sz w:val="28"/>
          <w:szCs w:val="28"/>
        </w:rPr>
      </w:pPr>
      <w:r w:rsidRPr="003C63FB">
        <w:rPr>
          <w:rFonts w:asciiTheme="majorHAnsi" w:hAnsiTheme="majorHAnsi" w:cstheme="minorHAnsi"/>
          <w:color w:val="4F81BD" w:themeColor="accent1"/>
          <w:sz w:val="28"/>
          <w:szCs w:val="28"/>
        </w:rPr>
        <w:t>Education</w:t>
      </w:r>
    </w:p>
    <w:p w:rsidR="00B5174F" w:rsidRPr="0057120D" w:rsidRDefault="004D01A5" w:rsidP="00400C9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120D">
        <w:rPr>
          <w:rFonts w:asciiTheme="minorHAnsi" w:hAnsiTheme="minorHAnsi" w:cstheme="minorHAnsi"/>
          <w:sz w:val="22"/>
          <w:szCs w:val="22"/>
        </w:rPr>
        <w:t>Master degree in Computer Science</w:t>
      </w:r>
      <w:r w:rsidR="00EB5D42" w:rsidRPr="0057120D">
        <w:rPr>
          <w:rFonts w:asciiTheme="minorHAnsi" w:hAnsiTheme="minorHAnsi" w:cstheme="minorHAnsi"/>
          <w:sz w:val="22"/>
          <w:szCs w:val="22"/>
        </w:rPr>
        <w:t xml:space="preserve"> </w:t>
      </w:r>
      <w:r w:rsidR="00834808" w:rsidRPr="0057120D">
        <w:rPr>
          <w:rFonts w:asciiTheme="minorHAnsi" w:hAnsiTheme="minorHAnsi" w:cstheme="minorHAnsi"/>
          <w:sz w:val="22"/>
          <w:szCs w:val="22"/>
        </w:rPr>
        <w:t xml:space="preserve"> - </w:t>
      </w:r>
      <w:r w:rsidR="00960B7C" w:rsidRPr="0057120D">
        <w:rPr>
          <w:rFonts w:asciiTheme="minorHAnsi" w:hAnsiTheme="minorHAnsi" w:cstheme="minorHAnsi"/>
          <w:b/>
          <w:bCs/>
          <w:sz w:val="22"/>
          <w:szCs w:val="22"/>
        </w:rPr>
        <w:t>2005</w:t>
      </w:r>
    </w:p>
    <w:p w:rsidR="00B5174F" w:rsidRPr="004E35F5" w:rsidRDefault="00B5174F" w:rsidP="00B5174F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4D01A5" w:rsidRPr="003C63FB" w:rsidRDefault="004D01A5" w:rsidP="004D01A5">
      <w:pPr>
        <w:pStyle w:val="Cog-H2a"/>
        <w:shd w:val="clear" w:color="auto" w:fill="DBE5F1" w:themeFill="accent1" w:themeFillTint="33"/>
        <w:tabs>
          <w:tab w:val="clear" w:pos="360"/>
        </w:tabs>
        <w:ind w:left="0" w:firstLine="0"/>
        <w:jc w:val="both"/>
        <w:rPr>
          <w:rFonts w:asciiTheme="majorHAnsi" w:hAnsiTheme="majorHAnsi" w:cstheme="minorHAnsi"/>
          <w:color w:val="4F81BD" w:themeColor="accent1"/>
          <w:sz w:val="28"/>
          <w:szCs w:val="28"/>
        </w:rPr>
      </w:pPr>
      <w:r w:rsidRPr="003C63FB">
        <w:rPr>
          <w:rFonts w:asciiTheme="majorHAnsi" w:hAnsiTheme="majorHAnsi" w:cstheme="minorHAnsi"/>
          <w:color w:val="4F81BD" w:themeColor="accent1"/>
          <w:sz w:val="28"/>
          <w:szCs w:val="28"/>
        </w:rPr>
        <w:t>Awards</w:t>
      </w:r>
    </w:p>
    <w:p w:rsidR="004D01A5" w:rsidRPr="0057120D" w:rsidRDefault="004D01A5" w:rsidP="004D01A5">
      <w:pPr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7120D">
        <w:rPr>
          <w:rFonts w:asciiTheme="minorHAnsi" w:hAnsiTheme="minorHAnsi" w:cstheme="minorHAnsi"/>
          <w:bCs/>
          <w:sz w:val="22"/>
          <w:szCs w:val="22"/>
        </w:rPr>
        <w:t xml:space="preserve">B2B Bank Performance award, 2017 – 2018 </w:t>
      </w:r>
    </w:p>
    <w:p w:rsidR="004D01A5" w:rsidRPr="0057120D" w:rsidRDefault="004D01A5" w:rsidP="004D01A5">
      <w:pPr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7120D">
        <w:rPr>
          <w:rFonts w:asciiTheme="minorHAnsi" w:hAnsiTheme="minorHAnsi" w:cstheme="minorHAnsi"/>
          <w:bCs/>
          <w:sz w:val="22"/>
          <w:szCs w:val="22"/>
        </w:rPr>
        <w:t xml:space="preserve">B2B Bank Initiative award, 2016 – 2017 </w:t>
      </w:r>
    </w:p>
    <w:p w:rsidR="00B5174F" w:rsidRPr="004E35F5" w:rsidRDefault="00B5174F" w:rsidP="00400C99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75270" w:rsidRPr="003C63FB" w:rsidRDefault="005F330A" w:rsidP="00052D65">
      <w:pPr>
        <w:pStyle w:val="Cog-H2a"/>
        <w:shd w:val="clear" w:color="auto" w:fill="DBE5F1" w:themeFill="accent1" w:themeFillTint="33"/>
        <w:tabs>
          <w:tab w:val="clear" w:pos="360"/>
        </w:tabs>
        <w:ind w:left="0" w:firstLine="0"/>
        <w:jc w:val="both"/>
        <w:rPr>
          <w:rFonts w:asciiTheme="majorHAnsi" w:hAnsiTheme="majorHAnsi" w:cstheme="minorHAnsi"/>
          <w:color w:val="4F81BD" w:themeColor="accent1"/>
          <w:sz w:val="28"/>
          <w:szCs w:val="28"/>
        </w:rPr>
      </w:pPr>
      <w:r w:rsidRPr="003C63FB">
        <w:rPr>
          <w:rFonts w:asciiTheme="majorHAnsi" w:hAnsiTheme="majorHAnsi" w:cstheme="minorHAnsi"/>
          <w:color w:val="4F81BD" w:themeColor="accent1"/>
          <w:sz w:val="28"/>
          <w:szCs w:val="28"/>
        </w:rPr>
        <w:t>Work</w:t>
      </w:r>
      <w:r w:rsidR="00B812A1" w:rsidRPr="003C63FB">
        <w:rPr>
          <w:rFonts w:asciiTheme="majorHAnsi" w:hAnsiTheme="majorHAnsi" w:cstheme="minorHAnsi"/>
          <w:color w:val="4F81BD" w:themeColor="accent1"/>
          <w:sz w:val="28"/>
          <w:szCs w:val="28"/>
        </w:rPr>
        <w:t xml:space="preserve"> Experience</w:t>
      </w:r>
    </w:p>
    <w:p w:rsidR="00B00EE8" w:rsidRPr="00522705" w:rsidRDefault="00B00EE8" w:rsidP="00B00EE8">
      <w:pPr>
        <w:tabs>
          <w:tab w:val="right" w:pos="1044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522705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="00135AF4" w:rsidRPr="00522705">
        <w:rPr>
          <w:rFonts w:asciiTheme="minorHAnsi" w:hAnsiTheme="minorHAnsi" w:cstheme="minorHAnsi"/>
          <w:b/>
          <w:bCs/>
          <w:sz w:val="22"/>
          <w:szCs w:val="22"/>
        </w:rPr>
        <w:t>ank of Montreal (BMO)</w:t>
      </w:r>
      <w:r w:rsidR="00135AF4" w:rsidRPr="00522705">
        <w:rPr>
          <w:rFonts w:asciiTheme="minorHAnsi" w:hAnsiTheme="minorHAnsi" w:cstheme="minorHAnsi"/>
          <w:b/>
          <w:bCs/>
          <w:sz w:val="22"/>
          <w:szCs w:val="22"/>
        </w:rPr>
        <w:tab/>
        <w:t>Apr</w:t>
      </w:r>
      <w:r w:rsidRPr="00522705">
        <w:rPr>
          <w:rFonts w:asciiTheme="minorHAnsi" w:hAnsiTheme="minorHAnsi" w:cstheme="minorHAnsi"/>
          <w:b/>
          <w:bCs/>
          <w:sz w:val="22"/>
          <w:szCs w:val="22"/>
        </w:rPr>
        <w:t xml:space="preserve"> 2022 </w:t>
      </w:r>
      <w:r w:rsidR="00AF1F2D" w:rsidRPr="00522705">
        <w:rPr>
          <w:rFonts w:asciiTheme="minorHAnsi" w:hAnsiTheme="minorHAnsi" w:cstheme="minorHAnsi"/>
          <w:b/>
          <w:bCs/>
          <w:sz w:val="22"/>
          <w:szCs w:val="22"/>
        </w:rPr>
        <w:t>– Till present</w:t>
      </w:r>
    </w:p>
    <w:p w:rsidR="00B00EE8" w:rsidRPr="00522705" w:rsidRDefault="00B00EE8" w:rsidP="00B00EE8">
      <w:pPr>
        <w:tabs>
          <w:tab w:val="right" w:pos="10440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52270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Dev lead – Full Stack Developer</w:t>
      </w:r>
      <w:r w:rsidRPr="0052270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</w:p>
    <w:p w:rsidR="00B00EE8" w:rsidRPr="00522705" w:rsidRDefault="00B00EE8" w:rsidP="00B00EE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22705">
        <w:rPr>
          <w:rFonts w:asciiTheme="minorHAnsi" w:hAnsiTheme="minorHAnsi" w:cstheme="minorHAnsi"/>
          <w:b/>
          <w:bCs/>
          <w:sz w:val="22"/>
          <w:szCs w:val="22"/>
        </w:rPr>
        <w:t>Project: Inte</w:t>
      </w:r>
      <w:r w:rsidR="00F35C8B" w:rsidRPr="00522705">
        <w:rPr>
          <w:rFonts w:asciiTheme="minorHAnsi" w:hAnsiTheme="minorHAnsi" w:cstheme="minorHAnsi"/>
          <w:b/>
          <w:bCs/>
          <w:sz w:val="22"/>
          <w:szCs w:val="22"/>
        </w:rPr>
        <w:t>rac Verification Service (IVS) / Verified Me (V.Me</w:t>
      </w:r>
      <w:r w:rsidRPr="00522705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997C8B" w:rsidRPr="00522705" w:rsidRDefault="00B00EE8" w:rsidP="00997C8B">
      <w:pPr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522705">
        <w:rPr>
          <w:rFonts w:asciiTheme="minorHAnsi" w:hAnsiTheme="minorHAnsi" w:cstheme="minorHAnsi"/>
          <w:sz w:val="22"/>
          <w:szCs w:val="22"/>
          <w:lang w:val="en-CA"/>
        </w:rPr>
        <w:t>Interac verification servi</w:t>
      </w:r>
      <w:r w:rsidR="00553DCC" w:rsidRPr="00522705">
        <w:rPr>
          <w:rFonts w:asciiTheme="minorHAnsi" w:hAnsiTheme="minorHAnsi" w:cstheme="minorHAnsi"/>
          <w:sz w:val="22"/>
          <w:szCs w:val="22"/>
          <w:lang w:val="en-CA"/>
        </w:rPr>
        <w:t>c</w:t>
      </w:r>
      <w:r w:rsidRPr="00522705">
        <w:rPr>
          <w:rFonts w:asciiTheme="minorHAnsi" w:hAnsiTheme="minorHAnsi" w:cstheme="minorHAnsi"/>
          <w:sz w:val="22"/>
          <w:szCs w:val="22"/>
          <w:lang w:val="en-CA"/>
        </w:rPr>
        <w:t xml:space="preserve">e helps </w:t>
      </w:r>
      <w:r w:rsidR="00553DCC" w:rsidRPr="00522705">
        <w:rPr>
          <w:rFonts w:asciiTheme="minorHAnsi" w:hAnsiTheme="minorHAnsi" w:cstheme="minorHAnsi"/>
          <w:sz w:val="22"/>
          <w:szCs w:val="22"/>
          <w:lang w:val="en-CA"/>
        </w:rPr>
        <w:t>Canadians</w:t>
      </w:r>
      <w:r w:rsidRPr="00522705">
        <w:rPr>
          <w:rFonts w:asciiTheme="minorHAnsi" w:hAnsiTheme="minorHAnsi" w:cstheme="minorHAnsi"/>
          <w:sz w:val="22"/>
          <w:szCs w:val="22"/>
          <w:lang w:val="en-CA"/>
        </w:rPr>
        <w:t xml:space="preserve"> to verify their </w:t>
      </w:r>
      <w:r w:rsidR="00553DCC" w:rsidRPr="00522705">
        <w:rPr>
          <w:rFonts w:asciiTheme="minorHAnsi" w:hAnsiTheme="minorHAnsi" w:cstheme="minorHAnsi"/>
          <w:sz w:val="22"/>
          <w:szCs w:val="22"/>
          <w:lang w:val="en-CA"/>
        </w:rPr>
        <w:t>personal</w:t>
      </w:r>
      <w:r w:rsidRPr="00522705">
        <w:rPr>
          <w:rFonts w:asciiTheme="minorHAnsi" w:hAnsiTheme="minorHAnsi" w:cstheme="minorHAnsi"/>
          <w:sz w:val="22"/>
          <w:szCs w:val="22"/>
          <w:lang w:val="en-CA"/>
        </w:rPr>
        <w:t xml:space="preserve"> information online, in-person or by using mobile device to sign up for new digital service. It allows users to authenticate themselves quickly and </w:t>
      </w:r>
      <w:r w:rsidR="00553DCC" w:rsidRPr="00522705">
        <w:rPr>
          <w:rFonts w:asciiTheme="minorHAnsi" w:hAnsiTheme="minorHAnsi" w:cstheme="minorHAnsi"/>
          <w:sz w:val="22"/>
          <w:szCs w:val="22"/>
          <w:lang w:val="en-CA"/>
        </w:rPr>
        <w:t>securely</w:t>
      </w:r>
      <w:r w:rsidRPr="00522705">
        <w:rPr>
          <w:rFonts w:asciiTheme="minorHAnsi" w:hAnsiTheme="minorHAnsi" w:cstheme="minorHAnsi"/>
          <w:sz w:val="22"/>
          <w:szCs w:val="22"/>
          <w:lang w:val="en-CA"/>
        </w:rPr>
        <w:t xml:space="preserve"> by establishing a trusted connection with their financial institution using their login information. </w:t>
      </w:r>
    </w:p>
    <w:p w:rsidR="00997C8B" w:rsidRPr="00522705" w:rsidRDefault="00997C8B" w:rsidP="00997C8B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Developed Spring boot application  and Restful web services API</w:t>
      </w:r>
    </w:p>
    <w:p w:rsidR="00997C8B" w:rsidRPr="00522705" w:rsidRDefault="00997C8B" w:rsidP="00997C8B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Consume 3</w:t>
      </w:r>
      <w:r w:rsidRPr="00522705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522705">
        <w:rPr>
          <w:rFonts w:asciiTheme="minorHAnsi" w:hAnsiTheme="minorHAnsi" w:cstheme="minorHAnsi"/>
          <w:sz w:val="22"/>
          <w:szCs w:val="22"/>
        </w:rPr>
        <w:t xml:space="preserve"> party Restful web services API</w:t>
      </w:r>
    </w:p>
    <w:p w:rsidR="00B00EE8" w:rsidRPr="00522705" w:rsidRDefault="00B00EE8" w:rsidP="00B00EE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Developed modular Angular application</w:t>
      </w:r>
      <w:r w:rsidR="00D802C5" w:rsidRPr="00522705">
        <w:rPr>
          <w:rFonts w:asciiTheme="minorHAnsi" w:hAnsiTheme="minorHAnsi" w:cstheme="minorHAnsi"/>
          <w:sz w:val="22"/>
          <w:szCs w:val="22"/>
        </w:rPr>
        <w:t xml:space="preserve"> for web</w:t>
      </w:r>
      <w:r w:rsidR="001553D5" w:rsidRPr="00522705">
        <w:rPr>
          <w:rFonts w:asciiTheme="minorHAnsi" w:hAnsiTheme="minorHAnsi" w:cstheme="minorHAnsi"/>
          <w:sz w:val="22"/>
          <w:szCs w:val="22"/>
        </w:rPr>
        <w:t xml:space="preserve"> using Angular 10 later upgrade to Angular 14</w:t>
      </w:r>
    </w:p>
    <w:p w:rsidR="00135AF4" w:rsidRPr="00522705" w:rsidRDefault="001F7ECD" w:rsidP="00B00EE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 xml:space="preserve">Developed Ionic, </w:t>
      </w:r>
      <w:r w:rsidR="00626994" w:rsidRPr="00522705">
        <w:rPr>
          <w:rFonts w:asciiTheme="minorHAnsi" w:hAnsiTheme="minorHAnsi" w:cstheme="minorHAnsi"/>
          <w:sz w:val="22"/>
          <w:szCs w:val="22"/>
        </w:rPr>
        <w:t xml:space="preserve">Angular </w:t>
      </w:r>
      <w:r w:rsidRPr="00522705">
        <w:rPr>
          <w:rFonts w:asciiTheme="minorHAnsi" w:hAnsiTheme="minorHAnsi" w:cstheme="minorHAnsi"/>
          <w:sz w:val="22"/>
          <w:szCs w:val="22"/>
        </w:rPr>
        <w:t>mobile</w:t>
      </w:r>
      <w:r w:rsidR="00626994" w:rsidRPr="00522705">
        <w:rPr>
          <w:rFonts w:asciiTheme="minorHAnsi" w:hAnsiTheme="minorHAnsi" w:cstheme="minorHAnsi"/>
          <w:sz w:val="22"/>
          <w:szCs w:val="22"/>
        </w:rPr>
        <w:t xml:space="preserve"> app</w:t>
      </w:r>
    </w:p>
    <w:p w:rsidR="00987296" w:rsidRPr="00522705" w:rsidRDefault="00135AF4" w:rsidP="00F145D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 xml:space="preserve">Developed </w:t>
      </w:r>
      <w:r w:rsidR="00F145D0" w:rsidRPr="00522705">
        <w:rPr>
          <w:rFonts w:asciiTheme="minorHAnsi" w:hAnsiTheme="minorHAnsi" w:cstheme="minorHAnsi"/>
          <w:sz w:val="22"/>
          <w:szCs w:val="22"/>
        </w:rPr>
        <w:t>various HTML5, CSS3 and JavaScript /Type script based UI component</w:t>
      </w:r>
    </w:p>
    <w:p w:rsidR="00CD5AD2" w:rsidRPr="00522705" w:rsidRDefault="00CD5AD2" w:rsidP="00CD5AD2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lastRenderedPageBreak/>
        <w:t>Implements AODA compliance for the application</w:t>
      </w:r>
    </w:p>
    <w:p w:rsidR="00CB6A4B" w:rsidRPr="00522705" w:rsidRDefault="00987296" w:rsidP="001D027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Integrated 3</w:t>
      </w:r>
      <w:r w:rsidRPr="00522705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522705">
        <w:rPr>
          <w:rFonts w:asciiTheme="minorHAnsi" w:hAnsiTheme="minorHAnsi" w:cstheme="minorHAnsi"/>
          <w:sz w:val="22"/>
          <w:szCs w:val="22"/>
        </w:rPr>
        <w:t xml:space="preserve"> party Bio-catch library as part of biometric security</w:t>
      </w:r>
    </w:p>
    <w:p w:rsidR="001F7ECD" w:rsidRPr="00522705" w:rsidRDefault="00CB6A4B" w:rsidP="001D027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Creating Docker image</w:t>
      </w:r>
      <w:r w:rsidR="001F7ECD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Pr="00522705">
        <w:rPr>
          <w:rFonts w:asciiTheme="minorHAnsi" w:hAnsiTheme="minorHAnsi" w:cstheme="minorHAnsi"/>
          <w:sz w:val="22"/>
          <w:szCs w:val="22"/>
        </w:rPr>
        <w:t>using JFrog Artifactory</w:t>
      </w:r>
    </w:p>
    <w:p w:rsidR="00CB6A4B" w:rsidRPr="00522705" w:rsidRDefault="00CB6A4B" w:rsidP="001D027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 xml:space="preserve">Configure and use Argo-CD ’s Kubernetes to deploy the JFrog Artifactory docker image  </w:t>
      </w:r>
    </w:p>
    <w:p w:rsidR="00B00EE8" w:rsidRPr="00522705" w:rsidRDefault="00B00EE8" w:rsidP="00B00EE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Utilized Postman API client to test Restful web services</w:t>
      </w:r>
    </w:p>
    <w:p w:rsidR="00B00EE8" w:rsidRPr="00522705" w:rsidRDefault="00B00EE8" w:rsidP="00B00EE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Managed and support vendor services</w:t>
      </w:r>
    </w:p>
    <w:p w:rsidR="00AA38D8" w:rsidRPr="00522705" w:rsidRDefault="00AA38D8" w:rsidP="00AA38D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Contributes to overall product development strategy and approach alongside other development leads</w:t>
      </w:r>
    </w:p>
    <w:p w:rsidR="00AA38D8" w:rsidRPr="00522705" w:rsidRDefault="00AA38D8" w:rsidP="00AA38D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 xml:space="preserve">Communicate between Product Owner, scrum team member </w:t>
      </w:r>
      <w:r w:rsidR="000C313B" w:rsidRPr="00522705">
        <w:rPr>
          <w:rFonts w:asciiTheme="minorHAnsi" w:hAnsiTheme="minorHAnsi" w:cstheme="minorHAnsi"/>
          <w:sz w:val="22"/>
          <w:szCs w:val="22"/>
        </w:rPr>
        <w:t xml:space="preserve">and Solution architect </w:t>
      </w:r>
      <w:r w:rsidRPr="00522705">
        <w:rPr>
          <w:rFonts w:asciiTheme="minorHAnsi" w:hAnsiTheme="minorHAnsi" w:cstheme="minorHAnsi"/>
          <w:sz w:val="22"/>
          <w:szCs w:val="22"/>
        </w:rPr>
        <w:t>to track progress towards the goal</w:t>
      </w:r>
    </w:p>
    <w:p w:rsidR="00B00EE8" w:rsidRPr="00522705" w:rsidRDefault="00B00EE8" w:rsidP="00B00EE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Managed several production relea</w:t>
      </w:r>
      <w:r w:rsidR="00544C0E" w:rsidRPr="00522705">
        <w:rPr>
          <w:rFonts w:asciiTheme="minorHAnsi" w:hAnsiTheme="minorHAnsi" w:cstheme="minorHAnsi"/>
          <w:sz w:val="22"/>
          <w:szCs w:val="22"/>
        </w:rPr>
        <w:t>se activities</w:t>
      </w:r>
    </w:p>
    <w:p w:rsidR="00A22B18" w:rsidRPr="00522705" w:rsidRDefault="00A22B18" w:rsidP="00A22B1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Help Production support team on Production deployment with 100% success rate.</w:t>
      </w:r>
    </w:p>
    <w:p w:rsidR="001D606F" w:rsidRPr="00522705" w:rsidRDefault="001D606F" w:rsidP="001D606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Participates in project review meetings to provide updates on progress</w:t>
      </w:r>
    </w:p>
    <w:p w:rsidR="00B00EE8" w:rsidRPr="00522705" w:rsidRDefault="00B00EE8" w:rsidP="00B00EE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Communicate to the vendor</w:t>
      </w:r>
      <w:r w:rsidR="001D606F" w:rsidRPr="00522705">
        <w:rPr>
          <w:rFonts w:asciiTheme="minorHAnsi" w:hAnsiTheme="minorHAnsi" w:cstheme="minorHAnsi"/>
          <w:sz w:val="22"/>
          <w:szCs w:val="22"/>
        </w:rPr>
        <w:t xml:space="preserve"> teams to ensure the seamless implementation</w:t>
      </w:r>
    </w:p>
    <w:p w:rsidR="00E16417" w:rsidRPr="00522705" w:rsidRDefault="00E16417" w:rsidP="00E1641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00EE8" w:rsidRPr="00522705" w:rsidRDefault="00B00EE8" w:rsidP="00E16417">
      <w:pPr>
        <w:pStyle w:val="Normalarial"/>
        <w:keepNext w:val="0"/>
        <w:numPr>
          <w:ilvl w:val="0"/>
          <w:numId w:val="0"/>
        </w:numPr>
        <w:spacing w:before="20"/>
        <w:outlineLvl w:val="9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b/>
          <w:sz w:val="22"/>
          <w:szCs w:val="22"/>
        </w:rPr>
        <w:t>Technical Environment</w:t>
      </w:r>
      <w:r w:rsidRPr="00522705">
        <w:rPr>
          <w:rFonts w:asciiTheme="minorHAnsi" w:hAnsiTheme="minorHAnsi" w:cstheme="minorHAnsi"/>
          <w:sz w:val="22"/>
          <w:szCs w:val="22"/>
        </w:rPr>
        <w:t>:</w:t>
      </w:r>
    </w:p>
    <w:p w:rsidR="00B00EE8" w:rsidRPr="00522705" w:rsidRDefault="00FB2D72" w:rsidP="00B00EE8">
      <w:pPr>
        <w:pStyle w:val="Normalarial"/>
        <w:keepNext w:val="0"/>
        <w:numPr>
          <w:ilvl w:val="0"/>
          <w:numId w:val="0"/>
        </w:numPr>
        <w:spacing w:before="20"/>
        <w:ind w:left="360"/>
        <w:jc w:val="both"/>
        <w:outlineLvl w:val="9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Java 11</w:t>
      </w:r>
      <w:r w:rsidR="00905246" w:rsidRPr="00522705">
        <w:rPr>
          <w:rFonts w:asciiTheme="minorHAnsi" w:hAnsiTheme="minorHAnsi" w:cstheme="minorHAnsi"/>
          <w:sz w:val="22"/>
          <w:szCs w:val="22"/>
        </w:rPr>
        <w:t xml:space="preserve">, Spring boot, </w:t>
      </w:r>
      <w:r w:rsidR="007D4D8F" w:rsidRPr="00522705">
        <w:rPr>
          <w:rFonts w:asciiTheme="minorHAnsi" w:hAnsiTheme="minorHAnsi" w:cstheme="minorHAnsi"/>
          <w:sz w:val="22"/>
          <w:szCs w:val="22"/>
        </w:rPr>
        <w:t>Spring Security,</w:t>
      </w:r>
      <w:r w:rsidR="008A0597" w:rsidRPr="00522705">
        <w:rPr>
          <w:rFonts w:asciiTheme="minorHAnsi" w:hAnsiTheme="minorHAnsi" w:cstheme="minorHAnsi"/>
          <w:sz w:val="22"/>
          <w:szCs w:val="22"/>
        </w:rPr>
        <w:t xml:space="preserve"> OAuth2,</w:t>
      </w:r>
      <w:r w:rsidR="007D4D8F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905246" w:rsidRPr="00522705">
        <w:rPr>
          <w:rFonts w:asciiTheme="minorHAnsi" w:hAnsiTheme="minorHAnsi" w:cstheme="minorHAnsi"/>
          <w:sz w:val="22"/>
          <w:szCs w:val="22"/>
        </w:rPr>
        <w:t>Restful web services,</w:t>
      </w:r>
      <w:r w:rsidR="001123E5" w:rsidRPr="00522705">
        <w:rPr>
          <w:rFonts w:asciiTheme="minorHAnsi" w:hAnsiTheme="minorHAnsi" w:cstheme="minorHAnsi"/>
          <w:sz w:val="22"/>
          <w:szCs w:val="22"/>
        </w:rPr>
        <w:t xml:space="preserve"> Oracle , Mongo DB,</w:t>
      </w:r>
      <w:r w:rsidR="00905246" w:rsidRPr="00522705">
        <w:rPr>
          <w:rFonts w:asciiTheme="minorHAnsi" w:hAnsiTheme="minorHAnsi" w:cstheme="minorHAnsi"/>
          <w:sz w:val="22"/>
          <w:szCs w:val="22"/>
        </w:rPr>
        <w:t xml:space="preserve"> Swagger API, </w:t>
      </w:r>
      <w:r w:rsidR="00B00EE8" w:rsidRPr="00522705">
        <w:rPr>
          <w:rFonts w:asciiTheme="minorHAnsi" w:hAnsiTheme="minorHAnsi" w:cstheme="minorHAnsi"/>
          <w:sz w:val="22"/>
          <w:szCs w:val="22"/>
        </w:rPr>
        <w:t xml:space="preserve">Angular </w:t>
      </w:r>
      <w:r w:rsidR="00FA64DA" w:rsidRPr="00522705">
        <w:rPr>
          <w:rFonts w:asciiTheme="minorHAnsi" w:hAnsiTheme="minorHAnsi" w:cstheme="minorHAnsi"/>
          <w:sz w:val="22"/>
          <w:szCs w:val="22"/>
        </w:rPr>
        <w:t xml:space="preserve">10 and </w:t>
      </w:r>
      <w:r w:rsidR="00B00EE8" w:rsidRPr="00522705">
        <w:rPr>
          <w:rFonts w:asciiTheme="minorHAnsi" w:hAnsiTheme="minorHAnsi" w:cstheme="minorHAnsi"/>
          <w:sz w:val="22"/>
          <w:szCs w:val="22"/>
        </w:rPr>
        <w:t>14 ,</w:t>
      </w:r>
      <w:r w:rsidR="00087FE7" w:rsidRPr="00522705">
        <w:rPr>
          <w:rFonts w:asciiTheme="minorHAnsi" w:hAnsiTheme="minorHAnsi" w:cstheme="minorHAnsi"/>
          <w:sz w:val="22"/>
          <w:szCs w:val="22"/>
        </w:rPr>
        <w:t xml:space="preserve"> Ionic 5,</w:t>
      </w:r>
      <w:r w:rsidR="00B00EE8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4F664D" w:rsidRPr="00522705">
        <w:rPr>
          <w:rFonts w:asciiTheme="minorHAnsi" w:hAnsiTheme="minorHAnsi" w:cstheme="minorHAnsi"/>
          <w:sz w:val="22"/>
          <w:szCs w:val="22"/>
        </w:rPr>
        <w:t>Freddy UI Framework</w:t>
      </w:r>
      <w:r w:rsidR="007411A1" w:rsidRPr="00522705">
        <w:rPr>
          <w:rFonts w:asciiTheme="minorHAnsi" w:hAnsiTheme="minorHAnsi" w:cstheme="minorHAnsi"/>
          <w:sz w:val="22"/>
          <w:szCs w:val="22"/>
        </w:rPr>
        <w:t xml:space="preserve">, </w:t>
      </w:r>
      <w:r w:rsidR="00B00EE8" w:rsidRPr="00522705">
        <w:rPr>
          <w:rFonts w:asciiTheme="minorHAnsi" w:hAnsiTheme="minorHAnsi" w:cstheme="minorHAnsi"/>
          <w:sz w:val="22"/>
          <w:szCs w:val="22"/>
        </w:rPr>
        <w:t>HTML 5, CSS 3,</w:t>
      </w:r>
      <w:r w:rsidR="00EC04A3" w:rsidRPr="00522705">
        <w:rPr>
          <w:rFonts w:asciiTheme="minorHAnsi" w:hAnsiTheme="minorHAnsi" w:cstheme="minorHAnsi"/>
          <w:sz w:val="22"/>
          <w:szCs w:val="22"/>
        </w:rPr>
        <w:t xml:space="preserve"> JavaScript, </w:t>
      </w:r>
      <w:r w:rsidR="00B00EE8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7D4D8F" w:rsidRPr="00522705">
        <w:rPr>
          <w:rFonts w:asciiTheme="minorHAnsi" w:hAnsiTheme="minorHAnsi" w:cstheme="minorHAnsi"/>
          <w:sz w:val="22"/>
          <w:szCs w:val="22"/>
        </w:rPr>
        <w:t xml:space="preserve">Adobe analytics, Google tag management, </w:t>
      </w:r>
      <w:r w:rsidR="00B00EE8" w:rsidRPr="00522705">
        <w:rPr>
          <w:rFonts w:asciiTheme="minorHAnsi" w:hAnsiTheme="minorHAnsi" w:cstheme="minorHAnsi"/>
          <w:sz w:val="22"/>
          <w:szCs w:val="22"/>
        </w:rPr>
        <w:t>JSON, Karma/Jest,</w:t>
      </w:r>
      <w:r w:rsidR="00553DCC" w:rsidRPr="00522705">
        <w:rPr>
          <w:rFonts w:asciiTheme="minorHAnsi" w:hAnsiTheme="minorHAnsi" w:cstheme="minorHAnsi"/>
          <w:sz w:val="22"/>
          <w:szCs w:val="22"/>
        </w:rPr>
        <w:t xml:space="preserve"> RSA Security,</w:t>
      </w:r>
      <w:r w:rsidR="00B00EE8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A360BD" w:rsidRPr="00522705">
        <w:rPr>
          <w:rFonts w:asciiTheme="minorHAnsi" w:hAnsiTheme="minorHAnsi" w:cstheme="minorHAnsi"/>
          <w:sz w:val="22"/>
          <w:szCs w:val="22"/>
        </w:rPr>
        <w:t>OpenShift,</w:t>
      </w:r>
      <w:r w:rsidR="00C83171" w:rsidRPr="00522705">
        <w:rPr>
          <w:rFonts w:asciiTheme="minorHAnsi" w:hAnsiTheme="minorHAnsi" w:cstheme="minorHAnsi"/>
          <w:sz w:val="22"/>
          <w:szCs w:val="22"/>
        </w:rPr>
        <w:t xml:space="preserve"> Argo-CD</w:t>
      </w:r>
      <w:r w:rsidR="00A360BD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5349E4" w:rsidRPr="00522705">
        <w:rPr>
          <w:rFonts w:asciiTheme="minorHAnsi" w:hAnsiTheme="minorHAnsi" w:cstheme="minorHAnsi"/>
          <w:sz w:val="22"/>
          <w:szCs w:val="22"/>
        </w:rPr>
        <w:t>,</w:t>
      </w:r>
      <w:r w:rsidR="00A360BD" w:rsidRPr="00522705">
        <w:rPr>
          <w:rFonts w:asciiTheme="minorHAnsi" w:hAnsiTheme="minorHAnsi" w:cstheme="minorHAnsi"/>
          <w:sz w:val="22"/>
          <w:szCs w:val="22"/>
        </w:rPr>
        <w:t xml:space="preserve">JFrog Artifactory, Ansible, </w:t>
      </w:r>
      <w:r w:rsidR="00B00EE8" w:rsidRPr="00522705">
        <w:rPr>
          <w:rFonts w:asciiTheme="minorHAnsi" w:hAnsiTheme="minorHAnsi" w:cstheme="minorHAnsi"/>
          <w:sz w:val="22"/>
          <w:szCs w:val="22"/>
        </w:rPr>
        <w:t>JUnit, Git hub, Azure CI/CD,</w:t>
      </w:r>
      <w:r w:rsidR="00B05272" w:rsidRPr="00522705">
        <w:rPr>
          <w:rFonts w:asciiTheme="minorHAnsi" w:hAnsiTheme="minorHAnsi" w:cstheme="minorHAnsi"/>
          <w:sz w:val="22"/>
          <w:szCs w:val="22"/>
        </w:rPr>
        <w:t xml:space="preserve"> Agile Scrum,</w:t>
      </w:r>
      <w:r w:rsidR="00B00EE8" w:rsidRPr="00522705">
        <w:rPr>
          <w:rFonts w:asciiTheme="minorHAnsi" w:hAnsiTheme="minorHAnsi" w:cstheme="minorHAnsi"/>
          <w:sz w:val="22"/>
          <w:szCs w:val="22"/>
        </w:rPr>
        <w:t xml:space="preserve"> Jira, Confluence</w:t>
      </w:r>
      <w:r w:rsidR="00976E47" w:rsidRPr="00522705">
        <w:rPr>
          <w:rFonts w:asciiTheme="minorHAnsi" w:hAnsiTheme="minorHAnsi" w:cstheme="minorHAnsi"/>
          <w:sz w:val="22"/>
          <w:szCs w:val="22"/>
        </w:rPr>
        <w:t xml:space="preserve">, </w:t>
      </w:r>
      <w:r w:rsidR="00C11A7B" w:rsidRPr="00522705">
        <w:rPr>
          <w:rFonts w:asciiTheme="minorHAnsi" w:hAnsiTheme="minorHAnsi" w:cstheme="minorHAnsi"/>
          <w:sz w:val="22"/>
          <w:szCs w:val="22"/>
        </w:rPr>
        <w:t>Veracode</w:t>
      </w:r>
      <w:r w:rsidR="00976E47" w:rsidRPr="00522705">
        <w:rPr>
          <w:rFonts w:asciiTheme="minorHAnsi" w:hAnsiTheme="minorHAnsi" w:cstheme="minorHAnsi"/>
          <w:sz w:val="22"/>
          <w:szCs w:val="22"/>
        </w:rPr>
        <w:t>,</w:t>
      </w:r>
      <w:r w:rsidR="00C11A7B" w:rsidRPr="00522705">
        <w:rPr>
          <w:rFonts w:asciiTheme="minorHAnsi" w:hAnsiTheme="minorHAnsi" w:cstheme="minorHAnsi"/>
          <w:sz w:val="22"/>
          <w:szCs w:val="22"/>
        </w:rPr>
        <w:t xml:space="preserve"> </w:t>
      </w:r>
      <w:r w:rsidR="009C5CAC" w:rsidRPr="00522705">
        <w:rPr>
          <w:rFonts w:asciiTheme="minorHAnsi" w:hAnsiTheme="minorHAnsi" w:cstheme="minorHAnsi"/>
          <w:sz w:val="22"/>
          <w:szCs w:val="22"/>
        </w:rPr>
        <w:t>SonarQube</w:t>
      </w:r>
      <w:r w:rsidR="00B01CA1" w:rsidRPr="00522705">
        <w:rPr>
          <w:rFonts w:asciiTheme="minorHAnsi" w:hAnsiTheme="minorHAnsi" w:cstheme="minorHAnsi"/>
          <w:sz w:val="22"/>
          <w:szCs w:val="22"/>
        </w:rPr>
        <w:t>, Figma design</w:t>
      </w:r>
      <w:r w:rsidR="003A41E8" w:rsidRPr="00522705">
        <w:rPr>
          <w:rFonts w:asciiTheme="minorHAnsi" w:hAnsiTheme="minorHAnsi" w:cstheme="minorHAnsi"/>
          <w:sz w:val="22"/>
          <w:szCs w:val="22"/>
        </w:rPr>
        <w:t xml:space="preserve"> and prototyping platform</w:t>
      </w:r>
      <w:r w:rsidR="00580C78" w:rsidRPr="00522705">
        <w:rPr>
          <w:rFonts w:asciiTheme="minorHAnsi" w:hAnsiTheme="minorHAnsi" w:cstheme="minorHAnsi"/>
          <w:sz w:val="22"/>
          <w:szCs w:val="22"/>
        </w:rPr>
        <w:t>, Android studio, Intellij, VS Code</w:t>
      </w:r>
    </w:p>
    <w:p w:rsidR="005D1BD4" w:rsidRPr="004E35F5" w:rsidRDefault="005D1BD4" w:rsidP="00B00EE8">
      <w:pPr>
        <w:pStyle w:val="Normalarial"/>
        <w:keepNext w:val="0"/>
        <w:numPr>
          <w:ilvl w:val="0"/>
          <w:numId w:val="0"/>
        </w:numPr>
        <w:spacing w:before="20"/>
        <w:ind w:left="360"/>
        <w:jc w:val="both"/>
        <w:outlineLvl w:val="9"/>
        <w:rPr>
          <w:rFonts w:asciiTheme="minorHAnsi" w:hAnsiTheme="minorHAnsi" w:cstheme="minorHAnsi"/>
          <w:bCs/>
        </w:rPr>
      </w:pPr>
    </w:p>
    <w:p w:rsidR="004E4BAC" w:rsidRPr="004E35F5" w:rsidRDefault="004E4BAC" w:rsidP="004D01A5">
      <w:pPr>
        <w:tabs>
          <w:tab w:val="right" w:pos="1044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:rsidR="00052D65" w:rsidRPr="004E35F5" w:rsidRDefault="00052D65" w:rsidP="00052D65">
      <w:pPr>
        <w:tabs>
          <w:tab w:val="right" w:pos="1044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4E35F5">
        <w:rPr>
          <w:rFonts w:asciiTheme="minorHAnsi" w:hAnsiTheme="minorHAnsi" w:cstheme="minorHAnsi"/>
          <w:b/>
          <w:bCs/>
          <w:sz w:val="20"/>
          <w:szCs w:val="20"/>
        </w:rPr>
        <w:t>Bank of Montreal (BMO)</w:t>
      </w:r>
      <w:r w:rsidRPr="004E35F5">
        <w:rPr>
          <w:rFonts w:asciiTheme="minorHAnsi" w:hAnsiTheme="minorHAnsi" w:cstheme="minorHAnsi"/>
          <w:b/>
          <w:bCs/>
          <w:sz w:val="20"/>
          <w:szCs w:val="20"/>
        </w:rPr>
        <w:tab/>
        <w:t>Mar 2021 – Apr 2022</w:t>
      </w:r>
    </w:p>
    <w:p w:rsidR="00052D65" w:rsidRPr="004E35F5" w:rsidRDefault="00052D65" w:rsidP="00052D65">
      <w:pPr>
        <w:tabs>
          <w:tab w:val="right" w:pos="10440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E35F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Dev lead – Full Stack Developer</w:t>
      </w:r>
      <w:r w:rsidRPr="004E35F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</w:p>
    <w:p w:rsidR="00052D65" w:rsidRPr="004E35F5" w:rsidRDefault="00052D65" w:rsidP="00052D65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4E35F5">
        <w:rPr>
          <w:rFonts w:asciiTheme="minorHAnsi" w:hAnsiTheme="minorHAnsi" w:cstheme="minorHAnsi"/>
          <w:b/>
          <w:bCs/>
          <w:sz w:val="20"/>
          <w:szCs w:val="20"/>
        </w:rPr>
        <w:t>Project: Digital Onboarding control (DOC)</w:t>
      </w:r>
    </w:p>
    <w:p w:rsidR="00052D65" w:rsidRPr="00522705" w:rsidRDefault="00052D65" w:rsidP="00052D65">
      <w:pPr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522705">
        <w:rPr>
          <w:rFonts w:asciiTheme="minorHAnsi" w:hAnsiTheme="minorHAnsi" w:cstheme="minorHAnsi"/>
          <w:sz w:val="22"/>
          <w:szCs w:val="22"/>
          <w:lang w:val="en-CA"/>
        </w:rPr>
        <w:t xml:space="preserve">It helps prospective customers to choose product like credit card, debit card, new to Canada, Chequing and saving account etc. to continue the digital onboarding application to become a BMO customer. 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Developed modular Angular application for mobile and web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 xml:space="preserve">Developed various </w:t>
      </w:r>
      <w:r w:rsidR="00F145D0" w:rsidRPr="00522705">
        <w:rPr>
          <w:rFonts w:asciiTheme="minorHAnsi" w:hAnsiTheme="minorHAnsi" w:cstheme="minorHAnsi"/>
          <w:sz w:val="22"/>
          <w:szCs w:val="22"/>
        </w:rPr>
        <w:t xml:space="preserve">HTML5, CSS3 and JavaScript /Type script </w:t>
      </w:r>
      <w:r w:rsidRPr="00522705">
        <w:rPr>
          <w:rFonts w:asciiTheme="minorHAnsi" w:hAnsiTheme="minorHAnsi" w:cstheme="minorHAnsi"/>
          <w:sz w:val="22"/>
          <w:szCs w:val="22"/>
        </w:rPr>
        <w:t>based UI component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Integrated 3</w:t>
      </w:r>
      <w:r w:rsidRPr="00522705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522705">
        <w:rPr>
          <w:rFonts w:asciiTheme="minorHAnsi" w:hAnsiTheme="minorHAnsi" w:cstheme="minorHAnsi"/>
          <w:sz w:val="22"/>
          <w:szCs w:val="22"/>
        </w:rPr>
        <w:t xml:space="preserve"> party Acuant SDK in the application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Integrated 3</w:t>
      </w:r>
      <w:r w:rsidRPr="00522705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522705">
        <w:rPr>
          <w:rFonts w:asciiTheme="minorHAnsi" w:hAnsiTheme="minorHAnsi" w:cstheme="minorHAnsi"/>
          <w:sz w:val="22"/>
          <w:szCs w:val="22"/>
        </w:rPr>
        <w:t xml:space="preserve"> party Bio-catch library as part of biometric security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Developed various Restful web services API and Angular  services to consume the services</w:t>
      </w:r>
    </w:p>
    <w:p w:rsidR="00373836" w:rsidRPr="00522705" w:rsidRDefault="00373836" w:rsidP="00373836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Creating Docker image using JFrog Artifactory</w:t>
      </w:r>
    </w:p>
    <w:p w:rsidR="00373836" w:rsidRPr="00522705" w:rsidRDefault="00373836" w:rsidP="00373836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Configure and use Argo-CD ’s Kubernetes to deploy the JFrog Artifactory docker image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Utilized Postman API client to test Restful web services</w:t>
      </w:r>
    </w:p>
    <w:p w:rsidR="00052D65" w:rsidRPr="00522705" w:rsidRDefault="00052D65" w:rsidP="00052D65">
      <w:pPr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Angular upgrade from 10 to Angular 14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Developed and performed Unit testing of the application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 xml:space="preserve">Developed proof of concept 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Participates in project review meetings to provide updates on progress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Coordinates with internal teams to ensure the seamless implementation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Contributes to overall product development strategy and approach alongside other development leads</w:t>
      </w:r>
    </w:p>
    <w:p w:rsidR="00052D65" w:rsidRPr="00522705" w:rsidRDefault="00204507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Help Production support team on P</w:t>
      </w:r>
      <w:r w:rsidR="00052D65" w:rsidRPr="00522705">
        <w:rPr>
          <w:rFonts w:asciiTheme="minorHAnsi" w:hAnsiTheme="minorHAnsi" w:cstheme="minorHAnsi"/>
          <w:sz w:val="22"/>
          <w:szCs w:val="22"/>
        </w:rPr>
        <w:t>roduction deployment with 100% success rate.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Communicate between Product Owner, scrum team member and Solution architect to track progress towards the goal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Managed several production release activities</w:t>
      </w:r>
    </w:p>
    <w:p w:rsidR="00052D65" w:rsidRPr="00522705" w:rsidRDefault="00052D65" w:rsidP="00052D65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Provide technical help to team members and others</w:t>
      </w:r>
    </w:p>
    <w:p w:rsidR="00052D65" w:rsidRPr="004E35F5" w:rsidRDefault="00052D65" w:rsidP="00052D65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52D65" w:rsidRPr="004E35F5" w:rsidRDefault="00052D65" w:rsidP="00052D65">
      <w:pPr>
        <w:pStyle w:val="Normalarial"/>
        <w:keepNext w:val="0"/>
        <w:numPr>
          <w:ilvl w:val="0"/>
          <w:numId w:val="0"/>
        </w:numPr>
        <w:spacing w:before="20"/>
        <w:outlineLvl w:val="9"/>
        <w:rPr>
          <w:rFonts w:asciiTheme="minorHAnsi" w:hAnsiTheme="minorHAnsi" w:cstheme="minorHAnsi"/>
        </w:rPr>
      </w:pPr>
      <w:r w:rsidRPr="004E35F5">
        <w:rPr>
          <w:rFonts w:asciiTheme="minorHAnsi" w:hAnsiTheme="minorHAnsi" w:cstheme="minorHAnsi"/>
          <w:b/>
        </w:rPr>
        <w:t>Technical Environment</w:t>
      </w:r>
      <w:r w:rsidRPr="004E35F5">
        <w:rPr>
          <w:rFonts w:asciiTheme="minorHAnsi" w:hAnsiTheme="minorHAnsi" w:cstheme="minorHAnsi"/>
        </w:rPr>
        <w:t>:</w:t>
      </w:r>
    </w:p>
    <w:p w:rsidR="00052D65" w:rsidRPr="00522705" w:rsidRDefault="00052D65" w:rsidP="00052D65">
      <w:pPr>
        <w:pStyle w:val="Normalarial"/>
        <w:keepNext w:val="0"/>
        <w:numPr>
          <w:ilvl w:val="0"/>
          <w:numId w:val="0"/>
        </w:numPr>
        <w:spacing w:before="20"/>
        <w:ind w:left="360"/>
        <w:jc w:val="both"/>
        <w:outlineLvl w:val="9"/>
        <w:rPr>
          <w:rFonts w:asciiTheme="minorHAnsi" w:hAnsiTheme="minorHAnsi" w:cstheme="minorHAnsi"/>
          <w:sz w:val="22"/>
          <w:szCs w:val="22"/>
        </w:rPr>
      </w:pPr>
      <w:r w:rsidRPr="00522705">
        <w:rPr>
          <w:rFonts w:asciiTheme="minorHAnsi" w:hAnsiTheme="minorHAnsi" w:cstheme="minorHAnsi"/>
          <w:sz w:val="22"/>
          <w:szCs w:val="22"/>
        </w:rPr>
        <w:t>Angular 10 and 14 , Acuant SDK, Splat UI Framework,  HTML 5, CSS 3, JSON, Karma</w:t>
      </w:r>
      <w:r w:rsidR="00FB2D72" w:rsidRPr="00522705">
        <w:rPr>
          <w:rFonts w:asciiTheme="minorHAnsi" w:hAnsiTheme="minorHAnsi" w:cstheme="minorHAnsi"/>
          <w:sz w:val="22"/>
          <w:szCs w:val="22"/>
        </w:rPr>
        <w:t>/Jest, Java 11</w:t>
      </w:r>
      <w:r w:rsidRPr="00522705">
        <w:rPr>
          <w:rFonts w:asciiTheme="minorHAnsi" w:hAnsiTheme="minorHAnsi" w:cstheme="minorHAnsi"/>
          <w:sz w:val="22"/>
          <w:szCs w:val="22"/>
        </w:rPr>
        <w:t xml:space="preserve">, Spring boot, Restful web services, </w:t>
      </w:r>
      <w:r w:rsidR="001123E5" w:rsidRPr="00522705">
        <w:rPr>
          <w:rFonts w:asciiTheme="minorHAnsi" w:hAnsiTheme="minorHAnsi" w:cstheme="minorHAnsi"/>
          <w:sz w:val="22"/>
          <w:szCs w:val="22"/>
        </w:rPr>
        <w:t xml:space="preserve">Oracle , MS SQL, </w:t>
      </w:r>
      <w:r w:rsidR="00905246" w:rsidRPr="00522705">
        <w:rPr>
          <w:rFonts w:asciiTheme="minorHAnsi" w:hAnsiTheme="minorHAnsi" w:cstheme="minorHAnsi"/>
          <w:sz w:val="22"/>
          <w:szCs w:val="22"/>
        </w:rPr>
        <w:t xml:space="preserve">Swagger API, </w:t>
      </w:r>
      <w:r w:rsidRPr="00522705">
        <w:rPr>
          <w:rFonts w:asciiTheme="minorHAnsi" w:hAnsiTheme="minorHAnsi" w:cstheme="minorHAnsi"/>
          <w:sz w:val="22"/>
          <w:szCs w:val="22"/>
        </w:rPr>
        <w:t xml:space="preserve">Pl/SQL,  JUnit, Adobe analytics, Google tag management, Bio-catch, Threat matrix, OpenShift4, JFrog Artifactory, Ansible, Git hub, Azure CI/CD, Agile scrum, Jira, Confluence, </w:t>
      </w:r>
      <w:r w:rsidR="00593C50" w:rsidRPr="00522705">
        <w:rPr>
          <w:rFonts w:asciiTheme="minorHAnsi" w:hAnsiTheme="minorHAnsi" w:cstheme="minorHAnsi"/>
          <w:sz w:val="22"/>
          <w:szCs w:val="22"/>
        </w:rPr>
        <w:t>Veracode</w:t>
      </w:r>
      <w:r w:rsidRPr="00522705">
        <w:rPr>
          <w:rFonts w:asciiTheme="minorHAnsi" w:hAnsiTheme="minorHAnsi" w:cstheme="minorHAnsi"/>
          <w:sz w:val="22"/>
          <w:szCs w:val="22"/>
        </w:rPr>
        <w:t>, SonarQube</w:t>
      </w:r>
      <w:r w:rsidR="008D1661" w:rsidRPr="00522705">
        <w:rPr>
          <w:rFonts w:asciiTheme="minorHAnsi" w:hAnsiTheme="minorHAnsi" w:cstheme="minorHAnsi"/>
          <w:sz w:val="22"/>
          <w:szCs w:val="22"/>
        </w:rPr>
        <w:t>, Figma design and prototyping platform</w:t>
      </w:r>
      <w:r w:rsidR="00AC62B3" w:rsidRPr="00522705">
        <w:rPr>
          <w:rFonts w:asciiTheme="minorHAnsi" w:hAnsiTheme="minorHAnsi" w:cstheme="minorHAnsi"/>
          <w:sz w:val="22"/>
          <w:szCs w:val="22"/>
        </w:rPr>
        <w:t>, Android studio, Intellij, VS Code</w:t>
      </w:r>
    </w:p>
    <w:p w:rsidR="00052D65" w:rsidRPr="004E35F5" w:rsidRDefault="00052D65" w:rsidP="004D01A5">
      <w:pPr>
        <w:tabs>
          <w:tab w:val="right" w:pos="1044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:rsidR="00774008" w:rsidRPr="00375E72" w:rsidRDefault="004D01A5" w:rsidP="004D01A5">
      <w:pPr>
        <w:tabs>
          <w:tab w:val="right" w:pos="1044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sz w:val="22"/>
          <w:szCs w:val="22"/>
        </w:rPr>
        <w:lastRenderedPageBreak/>
        <w:t>MINISTRY O</w:t>
      </w:r>
      <w:r w:rsidR="00DA4C2C" w:rsidRPr="00375E72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375E72">
        <w:rPr>
          <w:rFonts w:asciiTheme="minorHAnsi" w:hAnsiTheme="minorHAnsi" w:cstheme="minorHAnsi"/>
          <w:b/>
          <w:bCs/>
          <w:sz w:val="22"/>
          <w:szCs w:val="22"/>
        </w:rPr>
        <w:t xml:space="preserve"> CHILDREN, COMMUNITY AND SOCIAL SERVICES (</w:t>
      </w:r>
      <w:r w:rsidR="00DA4C2C" w:rsidRPr="00375E72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Pr="00375E72">
        <w:rPr>
          <w:rFonts w:asciiTheme="minorHAnsi" w:hAnsiTheme="minorHAnsi" w:cstheme="minorHAnsi"/>
          <w:b/>
          <w:bCs/>
          <w:sz w:val="22"/>
          <w:szCs w:val="22"/>
        </w:rPr>
        <w:t>CCSS)</w:t>
      </w:r>
      <w:r w:rsidRPr="00375E72">
        <w:rPr>
          <w:rFonts w:asciiTheme="minorHAnsi" w:hAnsiTheme="minorHAnsi" w:cstheme="minorHAnsi"/>
          <w:b/>
          <w:bCs/>
          <w:sz w:val="22"/>
          <w:szCs w:val="22"/>
        </w:rPr>
        <w:tab/>
        <w:t>Jan 2020</w:t>
      </w:r>
      <w:r w:rsidR="00774008" w:rsidRPr="00375E72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51775B" w:rsidRPr="00375E72">
        <w:rPr>
          <w:rFonts w:asciiTheme="minorHAnsi" w:hAnsiTheme="minorHAnsi" w:cstheme="minorHAnsi"/>
          <w:b/>
          <w:bCs/>
          <w:sz w:val="22"/>
          <w:szCs w:val="22"/>
        </w:rPr>
        <w:t>Jan 2021</w:t>
      </w:r>
    </w:p>
    <w:p w:rsidR="00B812A1" w:rsidRPr="00375E72" w:rsidRDefault="004D01A5" w:rsidP="004D01A5">
      <w:pPr>
        <w:tabs>
          <w:tab w:val="right" w:pos="10440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75E7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Senior Software Engineer – </w:t>
      </w:r>
      <w:r w:rsidR="00393831" w:rsidRPr="00375E7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Full Stack Developer</w:t>
      </w:r>
      <w:r w:rsidR="00B812A1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</w:p>
    <w:p w:rsidR="00B812A1" w:rsidRPr="00375E72" w:rsidRDefault="004D01A5" w:rsidP="004D01A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sz w:val="22"/>
          <w:szCs w:val="22"/>
        </w:rPr>
        <w:t>Project</w:t>
      </w:r>
      <w:r w:rsidR="00B812A1" w:rsidRPr="00375E72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375E72">
        <w:rPr>
          <w:rFonts w:asciiTheme="minorHAnsi" w:hAnsiTheme="minorHAnsi" w:cstheme="minorHAnsi"/>
          <w:b/>
          <w:bCs/>
          <w:sz w:val="22"/>
          <w:szCs w:val="22"/>
        </w:rPr>
        <w:t>FRO Online Authentication</w:t>
      </w:r>
    </w:p>
    <w:p w:rsidR="00400C99" w:rsidRPr="00375E72" w:rsidRDefault="004D01A5" w:rsidP="004D01A5">
      <w:pPr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375E72">
        <w:rPr>
          <w:rFonts w:asciiTheme="minorHAnsi" w:hAnsiTheme="minorHAnsi" w:cstheme="minorHAnsi"/>
          <w:sz w:val="22"/>
          <w:szCs w:val="22"/>
          <w:lang w:val="en-CA"/>
        </w:rPr>
        <w:t xml:space="preserve">FRO Online Authentication is a role based application. </w:t>
      </w:r>
    </w:p>
    <w:p w:rsidR="00400C99" w:rsidRPr="00375E72" w:rsidRDefault="004D01A5" w:rsidP="00A6163A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375E72">
        <w:rPr>
          <w:rFonts w:asciiTheme="minorHAnsi" w:hAnsiTheme="minorHAnsi" w:cstheme="minorHAnsi"/>
          <w:sz w:val="22"/>
          <w:szCs w:val="22"/>
          <w:lang w:val="en-CA"/>
        </w:rPr>
        <w:t>The function</w:t>
      </w:r>
      <w:r w:rsidR="00522584" w:rsidRPr="00375E72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="00C265EB" w:rsidRPr="00375E72">
        <w:rPr>
          <w:rFonts w:asciiTheme="minorHAnsi" w:hAnsiTheme="minorHAnsi" w:cstheme="minorHAnsi"/>
          <w:sz w:val="22"/>
          <w:szCs w:val="22"/>
          <w:lang w:val="en-CA"/>
        </w:rPr>
        <w:t>s</w:t>
      </w:r>
      <w:r w:rsidR="00522584" w:rsidRPr="00375E72">
        <w:rPr>
          <w:rFonts w:asciiTheme="minorHAnsi" w:hAnsiTheme="minorHAnsi" w:cstheme="minorHAnsi"/>
          <w:sz w:val="22"/>
          <w:szCs w:val="22"/>
          <w:lang w:val="en-CA"/>
        </w:rPr>
        <w:t>h</w:t>
      </w:r>
      <w:r w:rsidR="00C265EB" w:rsidRPr="00375E72">
        <w:rPr>
          <w:rFonts w:asciiTheme="minorHAnsi" w:hAnsiTheme="minorHAnsi" w:cstheme="minorHAnsi"/>
          <w:sz w:val="22"/>
          <w:szCs w:val="22"/>
          <w:lang w:val="en-CA"/>
        </w:rPr>
        <w:t>are</w:t>
      </w:r>
      <w:r w:rsidR="00400C99" w:rsidRPr="00375E72">
        <w:rPr>
          <w:rFonts w:asciiTheme="minorHAnsi" w:hAnsiTheme="minorHAnsi" w:cstheme="minorHAnsi"/>
          <w:sz w:val="22"/>
          <w:szCs w:val="22"/>
          <w:lang w:val="en-CA"/>
        </w:rPr>
        <w:t xml:space="preserve"> to</w:t>
      </w:r>
      <w:r w:rsidR="00522584" w:rsidRPr="00375E72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="00400C99" w:rsidRPr="00375E72">
        <w:rPr>
          <w:rFonts w:asciiTheme="minorHAnsi" w:hAnsiTheme="minorHAnsi" w:cstheme="minorHAnsi"/>
          <w:sz w:val="22"/>
          <w:szCs w:val="22"/>
          <w:lang w:val="en-CA"/>
        </w:rPr>
        <w:t>e</w:t>
      </w:r>
      <w:r w:rsidRPr="00375E72">
        <w:rPr>
          <w:rFonts w:asciiTheme="minorHAnsi" w:hAnsiTheme="minorHAnsi" w:cstheme="minorHAnsi"/>
          <w:sz w:val="22"/>
          <w:szCs w:val="22"/>
          <w:lang w:val="en-CA"/>
        </w:rPr>
        <w:t xml:space="preserve">stablish token based authentication and authorization with central system called Public </w:t>
      </w:r>
      <w:r w:rsidR="00CC109D" w:rsidRPr="00375E72">
        <w:rPr>
          <w:rFonts w:asciiTheme="minorHAnsi" w:hAnsiTheme="minorHAnsi" w:cstheme="minorHAnsi"/>
          <w:sz w:val="22"/>
          <w:szCs w:val="22"/>
          <w:lang w:val="en-CA"/>
        </w:rPr>
        <w:t>secure. Self-registration</w:t>
      </w:r>
      <w:r w:rsidR="00A6163A" w:rsidRPr="00375E72">
        <w:rPr>
          <w:rFonts w:asciiTheme="minorHAnsi" w:hAnsiTheme="minorHAnsi" w:cstheme="minorHAnsi"/>
          <w:sz w:val="22"/>
          <w:szCs w:val="22"/>
          <w:lang w:val="en-CA"/>
        </w:rPr>
        <w:t>/</w:t>
      </w:r>
      <w:r w:rsidR="00A56BE9" w:rsidRPr="00375E72">
        <w:rPr>
          <w:rFonts w:asciiTheme="minorHAnsi" w:hAnsiTheme="minorHAnsi" w:cstheme="minorHAnsi"/>
          <w:sz w:val="22"/>
          <w:szCs w:val="22"/>
          <w:lang w:val="en-CA"/>
        </w:rPr>
        <w:t>Enrolment</w:t>
      </w:r>
      <w:r w:rsidR="00A6163A" w:rsidRPr="00375E72">
        <w:rPr>
          <w:rFonts w:asciiTheme="minorHAnsi" w:hAnsiTheme="minorHAnsi" w:cstheme="minorHAnsi"/>
          <w:sz w:val="22"/>
          <w:szCs w:val="22"/>
          <w:lang w:val="en-CA"/>
        </w:rPr>
        <w:t xml:space="preserve"> with Family Responsibility Office, Un-</w:t>
      </w:r>
      <w:r w:rsidR="00A56BE9" w:rsidRPr="00375E72">
        <w:rPr>
          <w:rFonts w:asciiTheme="minorHAnsi" w:hAnsiTheme="minorHAnsi" w:cstheme="minorHAnsi"/>
          <w:sz w:val="22"/>
          <w:szCs w:val="22"/>
          <w:lang w:val="en-CA"/>
        </w:rPr>
        <w:t>enrolment</w:t>
      </w:r>
      <w:r w:rsidR="00A6163A" w:rsidRPr="00375E72">
        <w:rPr>
          <w:rFonts w:asciiTheme="minorHAnsi" w:hAnsiTheme="minorHAnsi" w:cstheme="minorHAnsi"/>
          <w:sz w:val="22"/>
          <w:szCs w:val="22"/>
          <w:lang w:val="en-CA"/>
        </w:rPr>
        <w:t>, User login for Family Responsibility Office via public secure and logoff from application, Establish communication between Oracle identity manager and Siebel system.</w:t>
      </w:r>
    </w:p>
    <w:p w:rsidR="004D01A5" w:rsidRPr="00375E72" w:rsidRDefault="004C2D7F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Developed a Java Spring Boot and Angular based application</w:t>
      </w:r>
    </w:p>
    <w:p w:rsidR="00E86FF8" w:rsidRPr="00375E72" w:rsidRDefault="00E86FF8" w:rsidP="0013604B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Developed various </w:t>
      </w:r>
      <w:r w:rsidR="0013604B" w:rsidRPr="00375E72">
        <w:rPr>
          <w:rFonts w:asciiTheme="minorHAnsi" w:hAnsiTheme="minorHAnsi" w:cstheme="minorHAnsi"/>
          <w:sz w:val="22"/>
          <w:szCs w:val="22"/>
        </w:rPr>
        <w:t xml:space="preserve"> HTML5, CSS3 and JavaScript /Type script based UI component</w:t>
      </w:r>
    </w:p>
    <w:p w:rsidR="002A2FA8" w:rsidRPr="00375E72" w:rsidRDefault="002A2FA8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Use</w:t>
      </w:r>
      <w:r w:rsidR="00A6163A" w:rsidRPr="00375E72">
        <w:rPr>
          <w:rFonts w:asciiTheme="minorHAnsi" w:hAnsiTheme="minorHAnsi" w:cstheme="minorHAnsi"/>
          <w:sz w:val="22"/>
          <w:szCs w:val="22"/>
        </w:rPr>
        <w:t>d</w:t>
      </w:r>
      <w:r w:rsidRPr="00375E72">
        <w:rPr>
          <w:rFonts w:asciiTheme="minorHAnsi" w:hAnsiTheme="minorHAnsi" w:cstheme="minorHAnsi"/>
          <w:sz w:val="22"/>
          <w:szCs w:val="22"/>
        </w:rPr>
        <w:t xml:space="preserve"> SAML Security for Identity Provider to access t</w:t>
      </w:r>
      <w:r w:rsidR="00C22EFB" w:rsidRPr="00375E72">
        <w:rPr>
          <w:rFonts w:asciiTheme="minorHAnsi" w:hAnsiTheme="minorHAnsi" w:cstheme="minorHAnsi"/>
          <w:sz w:val="22"/>
          <w:szCs w:val="22"/>
        </w:rPr>
        <w:t>he portal and Oa</w:t>
      </w:r>
      <w:r w:rsidR="00C529DA" w:rsidRPr="00375E72">
        <w:rPr>
          <w:rFonts w:asciiTheme="minorHAnsi" w:hAnsiTheme="minorHAnsi" w:cstheme="minorHAnsi"/>
          <w:sz w:val="22"/>
          <w:szCs w:val="22"/>
        </w:rPr>
        <w:t>u</w:t>
      </w:r>
      <w:r w:rsidR="00C22EFB" w:rsidRPr="00375E72">
        <w:rPr>
          <w:rFonts w:asciiTheme="minorHAnsi" w:hAnsiTheme="minorHAnsi" w:cstheme="minorHAnsi"/>
          <w:sz w:val="22"/>
          <w:szCs w:val="22"/>
        </w:rPr>
        <w:t>th2 security to</w:t>
      </w:r>
      <w:r w:rsidRPr="00375E72">
        <w:rPr>
          <w:rFonts w:asciiTheme="minorHAnsi" w:hAnsiTheme="minorHAnsi" w:cstheme="minorHAnsi"/>
          <w:sz w:val="22"/>
          <w:szCs w:val="22"/>
        </w:rPr>
        <w:t xml:space="preserve"> access REST APIs.</w:t>
      </w:r>
    </w:p>
    <w:p w:rsidR="004D01A5" w:rsidRPr="00375E72" w:rsidRDefault="004D01A5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</w:t>
      </w:r>
      <w:r w:rsidR="004C2D7F" w:rsidRPr="00375E72">
        <w:rPr>
          <w:rFonts w:asciiTheme="minorHAnsi" w:hAnsiTheme="minorHAnsi" w:cstheme="minorHAnsi"/>
          <w:sz w:val="22"/>
          <w:szCs w:val="22"/>
        </w:rPr>
        <w:t>ed</w:t>
      </w:r>
      <w:r w:rsidRPr="00375E72">
        <w:rPr>
          <w:rFonts w:asciiTheme="minorHAnsi" w:hAnsiTheme="minorHAnsi" w:cstheme="minorHAnsi"/>
          <w:sz w:val="22"/>
          <w:szCs w:val="22"/>
        </w:rPr>
        <w:t xml:space="preserve"> various Restful web </w:t>
      </w:r>
      <w:r w:rsidR="004C2D7F" w:rsidRPr="00375E72">
        <w:rPr>
          <w:rFonts w:asciiTheme="minorHAnsi" w:hAnsiTheme="minorHAnsi" w:cstheme="minorHAnsi"/>
          <w:sz w:val="22"/>
          <w:szCs w:val="22"/>
        </w:rPr>
        <w:t>services API</w:t>
      </w:r>
      <w:r w:rsidR="00292CEB" w:rsidRPr="00375E72">
        <w:rPr>
          <w:rFonts w:asciiTheme="minorHAnsi" w:hAnsiTheme="minorHAnsi" w:cstheme="minorHAnsi"/>
          <w:sz w:val="22"/>
          <w:szCs w:val="22"/>
        </w:rPr>
        <w:t xml:space="preserve"> and </w:t>
      </w:r>
      <w:r w:rsidR="00815BE9" w:rsidRPr="00375E72">
        <w:rPr>
          <w:rFonts w:asciiTheme="minorHAnsi" w:hAnsiTheme="minorHAnsi" w:cstheme="minorHAnsi"/>
          <w:sz w:val="22"/>
          <w:szCs w:val="22"/>
        </w:rPr>
        <w:t>different</w:t>
      </w:r>
      <w:r w:rsidR="004C2D7F" w:rsidRPr="00375E72">
        <w:rPr>
          <w:rFonts w:asciiTheme="minorHAnsi" w:hAnsiTheme="minorHAnsi" w:cstheme="minorHAnsi"/>
          <w:sz w:val="22"/>
          <w:szCs w:val="22"/>
        </w:rPr>
        <w:t xml:space="preserve"> A</w:t>
      </w:r>
      <w:r w:rsidR="001D7D04" w:rsidRPr="00375E72">
        <w:rPr>
          <w:rFonts w:asciiTheme="minorHAnsi" w:hAnsiTheme="minorHAnsi" w:cstheme="minorHAnsi"/>
          <w:sz w:val="22"/>
          <w:szCs w:val="22"/>
        </w:rPr>
        <w:t xml:space="preserve">ngular </w:t>
      </w:r>
      <w:r w:rsidRPr="00375E72">
        <w:rPr>
          <w:rFonts w:asciiTheme="minorHAnsi" w:hAnsiTheme="minorHAnsi" w:cstheme="minorHAnsi"/>
          <w:sz w:val="22"/>
          <w:szCs w:val="22"/>
        </w:rPr>
        <w:t xml:space="preserve"> services </w:t>
      </w:r>
      <w:r w:rsidR="004C2D7F" w:rsidRPr="00375E72">
        <w:rPr>
          <w:rFonts w:asciiTheme="minorHAnsi" w:hAnsiTheme="minorHAnsi" w:cstheme="minorHAnsi"/>
          <w:sz w:val="22"/>
          <w:szCs w:val="22"/>
        </w:rPr>
        <w:t>to consume</w:t>
      </w:r>
      <w:r w:rsidR="00292CEB" w:rsidRPr="00375E72">
        <w:rPr>
          <w:rFonts w:asciiTheme="minorHAnsi" w:hAnsiTheme="minorHAnsi" w:cstheme="minorHAnsi"/>
          <w:sz w:val="22"/>
          <w:szCs w:val="22"/>
        </w:rPr>
        <w:t xml:space="preserve"> the</w:t>
      </w:r>
      <w:r w:rsidR="004C2D7F" w:rsidRPr="00375E72">
        <w:rPr>
          <w:rFonts w:asciiTheme="minorHAnsi" w:hAnsiTheme="minorHAnsi" w:cstheme="minorHAnsi"/>
          <w:sz w:val="22"/>
          <w:szCs w:val="22"/>
        </w:rPr>
        <w:t xml:space="preserve"> services</w:t>
      </w:r>
    </w:p>
    <w:p w:rsidR="004D01A5" w:rsidRPr="00375E72" w:rsidRDefault="004C2D7F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Developed Spring B</w:t>
      </w:r>
      <w:r w:rsidR="004D01A5" w:rsidRPr="00375E72">
        <w:rPr>
          <w:rFonts w:asciiTheme="minorHAnsi" w:hAnsiTheme="minorHAnsi" w:cstheme="minorHAnsi"/>
          <w:sz w:val="22"/>
          <w:szCs w:val="22"/>
        </w:rPr>
        <w:t xml:space="preserve">oot </w:t>
      </w:r>
      <w:r w:rsidR="00136FE0" w:rsidRPr="00375E72">
        <w:rPr>
          <w:rFonts w:asciiTheme="minorHAnsi" w:hAnsiTheme="minorHAnsi" w:cstheme="minorHAnsi"/>
          <w:sz w:val="22"/>
          <w:szCs w:val="22"/>
        </w:rPr>
        <w:t>micro services</w:t>
      </w:r>
      <w:r w:rsidR="004D01A5" w:rsidRPr="00375E72">
        <w:rPr>
          <w:rFonts w:asciiTheme="minorHAnsi" w:hAnsiTheme="minorHAnsi" w:cstheme="minorHAnsi"/>
          <w:sz w:val="22"/>
          <w:szCs w:val="22"/>
        </w:rPr>
        <w:t xml:space="preserve"> to communicate with different system</w:t>
      </w:r>
      <w:r w:rsidR="00A6163A" w:rsidRPr="00375E72">
        <w:rPr>
          <w:rFonts w:asciiTheme="minorHAnsi" w:hAnsiTheme="minorHAnsi" w:cstheme="minorHAnsi"/>
          <w:sz w:val="22"/>
          <w:szCs w:val="22"/>
        </w:rPr>
        <w:t>s</w:t>
      </w:r>
    </w:p>
    <w:p w:rsidR="004D01A5" w:rsidRPr="00375E72" w:rsidRDefault="004D01A5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Developed Single Page Applicat</w:t>
      </w:r>
      <w:r w:rsidR="00136FE0" w:rsidRPr="00375E72">
        <w:rPr>
          <w:rFonts w:asciiTheme="minorHAnsi" w:hAnsiTheme="minorHAnsi" w:cstheme="minorHAnsi"/>
          <w:sz w:val="22"/>
          <w:szCs w:val="22"/>
        </w:rPr>
        <w:t xml:space="preserve">ion (SPA) system using Angular </w:t>
      </w:r>
      <w:r w:rsidR="001D7D04" w:rsidRPr="00375E72">
        <w:rPr>
          <w:rFonts w:asciiTheme="minorHAnsi" w:hAnsiTheme="minorHAnsi" w:cstheme="minorHAnsi"/>
          <w:sz w:val="22"/>
          <w:szCs w:val="22"/>
        </w:rPr>
        <w:t>8</w:t>
      </w:r>
    </w:p>
    <w:p w:rsidR="00CD5AD2" w:rsidRPr="00375E72" w:rsidRDefault="00CD5AD2" w:rsidP="00CD5AD2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Implements AODA compliance for the application</w:t>
      </w:r>
    </w:p>
    <w:p w:rsidR="004D01A5" w:rsidRPr="00375E72" w:rsidRDefault="004D01A5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Developed Localization and Internationalization using </w:t>
      </w:r>
      <w:r w:rsidR="004C2D7F" w:rsidRPr="00375E72">
        <w:rPr>
          <w:rFonts w:asciiTheme="minorHAnsi" w:hAnsiTheme="minorHAnsi" w:cstheme="minorHAnsi"/>
          <w:sz w:val="22"/>
          <w:szCs w:val="22"/>
        </w:rPr>
        <w:t xml:space="preserve">i18N of the </w:t>
      </w:r>
      <w:r w:rsidR="00A6163A" w:rsidRPr="00375E72">
        <w:rPr>
          <w:rFonts w:asciiTheme="minorHAnsi" w:hAnsiTheme="minorHAnsi" w:cstheme="minorHAnsi"/>
          <w:sz w:val="22"/>
          <w:szCs w:val="22"/>
        </w:rPr>
        <w:t>A</w:t>
      </w:r>
      <w:r w:rsidR="004C2D7F" w:rsidRPr="00375E72">
        <w:rPr>
          <w:rFonts w:asciiTheme="minorHAnsi" w:hAnsiTheme="minorHAnsi" w:cstheme="minorHAnsi"/>
          <w:sz w:val="22"/>
          <w:szCs w:val="22"/>
        </w:rPr>
        <w:t>ngular application</w:t>
      </w:r>
    </w:p>
    <w:p w:rsidR="004D01A5" w:rsidRPr="00375E72" w:rsidRDefault="004D01A5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Utilize</w:t>
      </w:r>
      <w:r w:rsidR="00A6163A" w:rsidRPr="00375E72">
        <w:rPr>
          <w:rFonts w:asciiTheme="minorHAnsi" w:hAnsiTheme="minorHAnsi" w:cstheme="minorHAnsi"/>
          <w:sz w:val="22"/>
          <w:szCs w:val="22"/>
        </w:rPr>
        <w:t>d</w:t>
      </w:r>
      <w:r w:rsidRPr="00375E72">
        <w:rPr>
          <w:rFonts w:asciiTheme="minorHAnsi" w:hAnsiTheme="minorHAnsi" w:cstheme="minorHAnsi"/>
          <w:sz w:val="22"/>
          <w:szCs w:val="22"/>
        </w:rPr>
        <w:t xml:space="preserve"> Postman API clie</w:t>
      </w:r>
      <w:r w:rsidR="004C2D7F" w:rsidRPr="00375E72">
        <w:rPr>
          <w:rFonts w:asciiTheme="minorHAnsi" w:hAnsiTheme="minorHAnsi" w:cstheme="minorHAnsi"/>
          <w:sz w:val="22"/>
          <w:szCs w:val="22"/>
        </w:rPr>
        <w:t>nt to test Restful web services</w:t>
      </w:r>
    </w:p>
    <w:p w:rsidR="00BE515E" w:rsidRPr="00375E72" w:rsidRDefault="00A6163A" w:rsidP="00A6163A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Performed </w:t>
      </w:r>
      <w:r w:rsidR="00BE515E" w:rsidRPr="00375E72">
        <w:rPr>
          <w:rFonts w:asciiTheme="minorHAnsi" w:hAnsiTheme="minorHAnsi" w:cstheme="minorHAnsi"/>
          <w:sz w:val="22"/>
          <w:szCs w:val="22"/>
        </w:rPr>
        <w:t>Unit testing of the application using J</w:t>
      </w:r>
      <w:r w:rsidR="003A26FF" w:rsidRPr="00375E72">
        <w:rPr>
          <w:rFonts w:asciiTheme="minorHAnsi" w:hAnsiTheme="minorHAnsi" w:cstheme="minorHAnsi"/>
          <w:sz w:val="22"/>
          <w:szCs w:val="22"/>
        </w:rPr>
        <w:t>U</w:t>
      </w:r>
      <w:r w:rsidR="00BE515E" w:rsidRPr="00375E72">
        <w:rPr>
          <w:rFonts w:asciiTheme="minorHAnsi" w:hAnsiTheme="minorHAnsi" w:cstheme="minorHAnsi"/>
          <w:sz w:val="22"/>
          <w:szCs w:val="22"/>
        </w:rPr>
        <w:t>nit</w:t>
      </w:r>
      <w:r w:rsidRPr="00375E72">
        <w:rPr>
          <w:rFonts w:asciiTheme="minorHAnsi" w:hAnsiTheme="minorHAnsi" w:cstheme="minorHAnsi"/>
          <w:sz w:val="22"/>
          <w:szCs w:val="22"/>
        </w:rPr>
        <w:t xml:space="preserve"> and Angular unit testing using Jasmine and Karma</w:t>
      </w:r>
    </w:p>
    <w:p w:rsidR="00764EEF" w:rsidRPr="00375E72" w:rsidRDefault="00764EEF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Use</w:t>
      </w:r>
      <w:r w:rsidR="00A6163A" w:rsidRPr="00375E72">
        <w:rPr>
          <w:rFonts w:asciiTheme="minorHAnsi" w:hAnsiTheme="minorHAnsi" w:cstheme="minorHAnsi"/>
          <w:sz w:val="22"/>
          <w:szCs w:val="22"/>
        </w:rPr>
        <w:t>d</w:t>
      </w:r>
      <w:r w:rsidRPr="00375E72">
        <w:rPr>
          <w:rFonts w:asciiTheme="minorHAnsi" w:hAnsiTheme="minorHAnsi" w:cstheme="minorHAnsi"/>
          <w:sz w:val="22"/>
          <w:szCs w:val="22"/>
        </w:rPr>
        <w:t xml:space="preserve"> Draw.io for prep</w:t>
      </w:r>
      <w:r w:rsidR="00734629" w:rsidRPr="00375E72">
        <w:rPr>
          <w:rFonts w:asciiTheme="minorHAnsi" w:hAnsiTheme="minorHAnsi" w:cstheme="minorHAnsi"/>
          <w:sz w:val="22"/>
          <w:szCs w:val="22"/>
        </w:rPr>
        <w:t xml:space="preserve">aring </w:t>
      </w:r>
      <w:r w:rsidRPr="00375E72">
        <w:rPr>
          <w:rFonts w:asciiTheme="minorHAnsi" w:hAnsiTheme="minorHAnsi" w:cstheme="minorHAnsi"/>
          <w:sz w:val="22"/>
          <w:szCs w:val="22"/>
        </w:rPr>
        <w:t xml:space="preserve">application </w:t>
      </w:r>
      <w:r w:rsidR="00295DCA" w:rsidRPr="00375E72">
        <w:rPr>
          <w:rFonts w:asciiTheme="minorHAnsi" w:hAnsiTheme="minorHAnsi" w:cstheme="minorHAnsi"/>
          <w:sz w:val="22"/>
          <w:szCs w:val="22"/>
        </w:rPr>
        <w:t>work</w:t>
      </w:r>
      <w:r w:rsidR="00734629" w:rsidRPr="00375E72">
        <w:rPr>
          <w:rFonts w:asciiTheme="minorHAnsi" w:hAnsiTheme="minorHAnsi" w:cstheme="minorHAnsi"/>
          <w:sz w:val="22"/>
          <w:szCs w:val="22"/>
        </w:rPr>
        <w:t>flow</w:t>
      </w:r>
    </w:p>
    <w:p w:rsidR="00734629" w:rsidRPr="00375E72" w:rsidRDefault="00734629" w:rsidP="004C2D7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Prepare</w:t>
      </w:r>
      <w:r w:rsidR="00A6163A" w:rsidRPr="00375E72">
        <w:rPr>
          <w:rFonts w:asciiTheme="minorHAnsi" w:hAnsiTheme="minorHAnsi" w:cstheme="minorHAnsi"/>
          <w:sz w:val="22"/>
          <w:szCs w:val="22"/>
        </w:rPr>
        <w:t xml:space="preserve">d </w:t>
      </w:r>
      <w:r w:rsidRPr="00375E72">
        <w:rPr>
          <w:rFonts w:asciiTheme="minorHAnsi" w:hAnsiTheme="minorHAnsi" w:cstheme="minorHAnsi"/>
          <w:sz w:val="22"/>
          <w:szCs w:val="22"/>
        </w:rPr>
        <w:t>technical design and documentation</w:t>
      </w:r>
    </w:p>
    <w:p w:rsidR="00E16417" w:rsidRPr="00375E72" w:rsidRDefault="00E16417" w:rsidP="00E1641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16417" w:rsidRPr="00375E72" w:rsidRDefault="00E16417" w:rsidP="00E16417">
      <w:pPr>
        <w:pStyle w:val="Normalarial"/>
        <w:keepNext w:val="0"/>
        <w:numPr>
          <w:ilvl w:val="0"/>
          <w:numId w:val="0"/>
        </w:numPr>
        <w:spacing w:before="20"/>
        <w:outlineLvl w:val="9"/>
        <w:rPr>
          <w:rFonts w:asciiTheme="minorHAnsi" w:hAnsiTheme="minorHAnsi" w:cstheme="minorHAnsi"/>
          <w:b/>
          <w:sz w:val="22"/>
          <w:szCs w:val="22"/>
        </w:rPr>
      </w:pPr>
    </w:p>
    <w:p w:rsidR="00DD0A54" w:rsidRPr="00375E72" w:rsidRDefault="00B555E5" w:rsidP="00E16417">
      <w:pPr>
        <w:pStyle w:val="Normalarial"/>
        <w:keepNext w:val="0"/>
        <w:numPr>
          <w:ilvl w:val="0"/>
          <w:numId w:val="0"/>
        </w:numPr>
        <w:spacing w:before="20"/>
        <w:outlineLvl w:val="9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Technical Environment</w:t>
      </w:r>
      <w:r w:rsidRPr="00375E72">
        <w:rPr>
          <w:rFonts w:asciiTheme="minorHAnsi" w:hAnsiTheme="minorHAnsi" w:cstheme="minorHAnsi"/>
          <w:sz w:val="22"/>
          <w:szCs w:val="22"/>
        </w:rPr>
        <w:t>:</w:t>
      </w:r>
    </w:p>
    <w:p w:rsidR="00465683" w:rsidRPr="00375E72" w:rsidRDefault="005A5FB5" w:rsidP="000B7860">
      <w:pPr>
        <w:pStyle w:val="Normalarial"/>
        <w:keepNext w:val="0"/>
        <w:numPr>
          <w:ilvl w:val="0"/>
          <w:numId w:val="0"/>
        </w:numPr>
        <w:spacing w:before="20"/>
        <w:ind w:left="360"/>
        <w:jc w:val="both"/>
        <w:outlineLvl w:val="9"/>
        <w:rPr>
          <w:rFonts w:asciiTheme="minorHAnsi" w:hAnsiTheme="minorHAnsi" w:cstheme="minorHAnsi"/>
          <w:bCs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Java 11</w:t>
      </w:r>
      <w:r w:rsidR="004D01A5" w:rsidRPr="00375E72">
        <w:rPr>
          <w:rFonts w:asciiTheme="minorHAnsi" w:hAnsiTheme="minorHAnsi" w:cstheme="minorHAnsi"/>
          <w:sz w:val="22"/>
          <w:szCs w:val="22"/>
        </w:rPr>
        <w:t xml:space="preserve">, Spring boot </w:t>
      </w:r>
      <w:r w:rsidR="00716413" w:rsidRPr="00375E72">
        <w:rPr>
          <w:rFonts w:asciiTheme="minorHAnsi" w:hAnsiTheme="minorHAnsi" w:cstheme="minorHAnsi"/>
          <w:sz w:val="22"/>
          <w:szCs w:val="22"/>
        </w:rPr>
        <w:t xml:space="preserve">Micro services, </w:t>
      </w:r>
      <w:r w:rsidR="004D01A5" w:rsidRPr="00375E72">
        <w:rPr>
          <w:rFonts w:asciiTheme="minorHAnsi" w:hAnsiTheme="minorHAnsi" w:cstheme="minorHAnsi"/>
          <w:sz w:val="22"/>
          <w:szCs w:val="22"/>
        </w:rPr>
        <w:t>Spring security,</w:t>
      </w:r>
      <w:r w:rsidR="00EE662B" w:rsidRPr="00375E72">
        <w:rPr>
          <w:rFonts w:asciiTheme="minorHAnsi" w:hAnsiTheme="minorHAnsi" w:cstheme="minorHAnsi"/>
          <w:sz w:val="22"/>
          <w:szCs w:val="22"/>
        </w:rPr>
        <w:t xml:space="preserve"> Maven,</w:t>
      </w:r>
      <w:r w:rsidR="002A2FA8" w:rsidRPr="00375E72">
        <w:rPr>
          <w:rFonts w:asciiTheme="minorHAnsi" w:hAnsiTheme="minorHAnsi" w:cstheme="minorHAnsi"/>
          <w:sz w:val="22"/>
          <w:szCs w:val="22"/>
        </w:rPr>
        <w:t xml:space="preserve"> OA</w:t>
      </w:r>
      <w:r w:rsidR="00F013C0" w:rsidRPr="00375E72">
        <w:rPr>
          <w:rFonts w:asciiTheme="minorHAnsi" w:hAnsiTheme="minorHAnsi" w:cstheme="minorHAnsi"/>
          <w:sz w:val="22"/>
          <w:szCs w:val="22"/>
        </w:rPr>
        <w:t>U</w:t>
      </w:r>
      <w:r w:rsidR="002A2FA8" w:rsidRPr="00375E72">
        <w:rPr>
          <w:rFonts w:asciiTheme="minorHAnsi" w:hAnsiTheme="minorHAnsi" w:cstheme="minorHAnsi"/>
          <w:sz w:val="22"/>
          <w:szCs w:val="22"/>
        </w:rPr>
        <w:t>TH2,</w:t>
      </w:r>
      <w:r w:rsidR="00D54822" w:rsidRPr="00375E72">
        <w:rPr>
          <w:rFonts w:asciiTheme="minorHAnsi" w:hAnsiTheme="minorHAnsi" w:cstheme="minorHAnsi"/>
          <w:sz w:val="22"/>
          <w:szCs w:val="22"/>
        </w:rPr>
        <w:t xml:space="preserve"> Angular 8 </w:t>
      </w:r>
      <w:r w:rsidR="004D01A5" w:rsidRPr="00375E72">
        <w:rPr>
          <w:rFonts w:asciiTheme="minorHAnsi" w:hAnsiTheme="minorHAnsi" w:cstheme="minorHAnsi"/>
          <w:sz w:val="22"/>
          <w:szCs w:val="22"/>
        </w:rPr>
        <w:t xml:space="preserve">, SAML, Type Script, </w:t>
      </w:r>
      <w:r w:rsidR="00850EF8" w:rsidRPr="00375E72">
        <w:rPr>
          <w:rFonts w:asciiTheme="minorHAnsi" w:hAnsiTheme="minorHAnsi" w:cstheme="minorHAnsi"/>
          <w:sz w:val="22"/>
          <w:szCs w:val="22"/>
        </w:rPr>
        <w:t xml:space="preserve">JavaScript, </w:t>
      </w:r>
      <w:r w:rsidR="004D01A5" w:rsidRPr="00375E72">
        <w:rPr>
          <w:rFonts w:asciiTheme="minorHAnsi" w:hAnsiTheme="minorHAnsi" w:cstheme="minorHAnsi"/>
          <w:sz w:val="22"/>
          <w:szCs w:val="22"/>
        </w:rPr>
        <w:t>HTML 5, CSS 3, XML, JSON, Restful web services, Siebel, Oracle Identity Manager, LDAP,</w:t>
      </w:r>
      <w:r w:rsidR="00BE515E" w:rsidRPr="00375E72">
        <w:rPr>
          <w:rFonts w:asciiTheme="minorHAnsi" w:hAnsiTheme="minorHAnsi" w:cstheme="minorHAnsi"/>
          <w:sz w:val="22"/>
          <w:szCs w:val="22"/>
        </w:rPr>
        <w:t xml:space="preserve"> JUnit,</w:t>
      </w:r>
      <w:r w:rsidR="004D01A5" w:rsidRPr="00375E72">
        <w:rPr>
          <w:rFonts w:asciiTheme="minorHAnsi" w:hAnsiTheme="minorHAnsi" w:cstheme="minorHAnsi"/>
          <w:sz w:val="22"/>
          <w:szCs w:val="22"/>
        </w:rPr>
        <w:t xml:space="preserve"> Apache Tomcat, Postman, Karma, Jasmine, Git Lab, Putty, Maven, </w:t>
      </w:r>
      <w:r w:rsidR="00FB3941" w:rsidRPr="00375E72">
        <w:rPr>
          <w:rFonts w:asciiTheme="minorHAnsi" w:hAnsiTheme="minorHAnsi" w:cstheme="minorHAnsi"/>
          <w:sz w:val="22"/>
          <w:szCs w:val="22"/>
        </w:rPr>
        <w:t>Azure</w:t>
      </w:r>
      <w:r w:rsidR="00232B25" w:rsidRPr="00375E72">
        <w:rPr>
          <w:rFonts w:asciiTheme="minorHAnsi" w:hAnsiTheme="minorHAnsi" w:cstheme="minorHAnsi"/>
          <w:sz w:val="22"/>
          <w:szCs w:val="22"/>
        </w:rPr>
        <w:t>,</w:t>
      </w:r>
      <w:r w:rsidR="004D01A5" w:rsidRPr="00375E72">
        <w:rPr>
          <w:rFonts w:asciiTheme="minorHAnsi" w:hAnsiTheme="minorHAnsi" w:cstheme="minorHAnsi"/>
          <w:sz w:val="22"/>
          <w:szCs w:val="22"/>
        </w:rPr>
        <w:t xml:space="preserve"> Draw IO</w:t>
      </w:r>
      <w:r w:rsidR="00734035" w:rsidRPr="00375E72">
        <w:rPr>
          <w:rFonts w:asciiTheme="minorHAnsi" w:hAnsiTheme="minorHAnsi" w:cstheme="minorHAnsi"/>
          <w:sz w:val="22"/>
          <w:szCs w:val="22"/>
        </w:rPr>
        <w:t>, Intellij, VS Code</w:t>
      </w:r>
    </w:p>
    <w:p w:rsidR="00545D8D" w:rsidRPr="00375E72" w:rsidRDefault="00545D8D" w:rsidP="00545D8D">
      <w:pPr>
        <w:pBdr>
          <w:bottom w:val="single" w:sz="4" w:space="1" w:color="BFBFBF" w:themeColor="background1" w:themeShade="BF"/>
        </w:pBdr>
        <w:tabs>
          <w:tab w:val="left" w:pos="360"/>
          <w:tab w:val="left" w:pos="5760"/>
        </w:tabs>
        <w:rPr>
          <w:rFonts w:asciiTheme="minorHAnsi" w:hAnsiTheme="minorHAnsi" w:cstheme="minorHAnsi"/>
          <w:bCs/>
          <w:sz w:val="22"/>
          <w:szCs w:val="22"/>
        </w:rPr>
      </w:pPr>
    </w:p>
    <w:p w:rsidR="00545D8D" w:rsidRPr="00375E72" w:rsidRDefault="00545D8D" w:rsidP="00545D8D">
      <w:pPr>
        <w:tabs>
          <w:tab w:val="left" w:pos="360"/>
          <w:tab w:val="left" w:pos="5760"/>
        </w:tabs>
        <w:rPr>
          <w:rFonts w:asciiTheme="minorHAnsi" w:hAnsiTheme="minorHAnsi" w:cstheme="minorHAnsi"/>
          <w:bCs/>
          <w:sz w:val="22"/>
          <w:szCs w:val="22"/>
        </w:rPr>
      </w:pPr>
    </w:p>
    <w:p w:rsidR="00774008" w:rsidRPr="00375E72" w:rsidRDefault="00DF180C" w:rsidP="00DF180C">
      <w:pPr>
        <w:tabs>
          <w:tab w:val="right" w:pos="1044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sz w:val="22"/>
          <w:szCs w:val="22"/>
        </w:rPr>
        <w:t>B2B BANK</w:t>
      </w:r>
      <w:r w:rsidRPr="00375E72">
        <w:rPr>
          <w:rFonts w:asciiTheme="minorHAnsi" w:hAnsiTheme="minorHAnsi" w:cstheme="minorHAnsi"/>
          <w:b/>
          <w:bCs/>
          <w:sz w:val="22"/>
          <w:szCs w:val="22"/>
        </w:rPr>
        <w:tab/>
        <w:t>Aug 2015 – Nov 2019</w:t>
      </w:r>
    </w:p>
    <w:p w:rsidR="00DF180C" w:rsidRPr="00375E72" w:rsidRDefault="00DF180C" w:rsidP="00DF180C">
      <w:pPr>
        <w:tabs>
          <w:tab w:val="right" w:pos="1044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75E7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Senior Software Engineer – </w:t>
      </w:r>
      <w:r w:rsidR="00B7662B" w:rsidRPr="00375E7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Full Stack Developer</w:t>
      </w:r>
    </w:p>
    <w:p w:rsidR="00DF180C" w:rsidRPr="00375E72" w:rsidRDefault="00DF180C" w:rsidP="00DF180C">
      <w:pPr>
        <w:tabs>
          <w:tab w:val="right" w:pos="10440"/>
        </w:tabs>
        <w:rPr>
          <w:rFonts w:asciiTheme="minorHAnsi" w:hAnsiTheme="minorHAnsi" w:cstheme="minorHAnsi"/>
          <w:b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Project: Mortgage Origination System (MOS)</w:t>
      </w:r>
    </w:p>
    <w:p w:rsidR="00400C99" w:rsidRPr="00375E72" w:rsidRDefault="00DF180C" w:rsidP="00DF180C">
      <w:pPr>
        <w:tabs>
          <w:tab w:val="right" w:pos="10440"/>
        </w:tabs>
        <w:jc w:val="both"/>
        <w:rPr>
          <w:rFonts w:asciiTheme="minorHAnsi" w:hAnsiTheme="minorHAnsi" w:cstheme="minorHAnsi"/>
          <w:bCs/>
          <w:sz w:val="22"/>
          <w:szCs w:val="22"/>
          <w:lang w:val="en-CA"/>
        </w:rPr>
      </w:pPr>
      <w:r w:rsidRPr="00375E72">
        <w:rPr>
          <w:rFonts w:asciiTheme="minorHAnsi" w:hAnsiTheme="minorHAnsi" w:cstheme="minorHAnsi"/>
          <w:bCs/>
          <w:sz w:val="22"/>
          <w:szCs w:val="22"/>
          <w:lang w:val="en-CA"/>
        </w:rPr>
        <w:t xml:space="preserve">Mortgage Origination System (MOS) - Is a </w:t>
      </w:r>
      <w:r w:rsidR="00E65BC4" w:rsidRPr="00375E72">
        <w:rPr>
          <w:rFonts w:asciiTheme="minorHAnsi" w:hAnsiTheme="minorHAnsi" w:cstheme="minorHAnsi"/>
          <w:bCs/>
          <w:sz w:val="22"/>
          <w:szCs w:val="22"/>
          <w:lang w:val="en-CA"/>
        </w:rPr>
        <w:t>full stack</w:t>
      </w:r>
      <w:r w:rsidR="00F0147D" w:rsidRPr="00375E72">
        <w:rPr>
          <w:rFonts w:asciiTheme="minorHAnsi" w:hAnsiTheme="minorHAnsi" w:cstheme="minorHAnsi"/>
          <w:bCs/>
          <w:sz w:val="22"/>
          <w:szCs w:val="22"/>
          <w:lang w:val="en-CA"/>
        </w:rPr>
        <w:t xml:space="preserve"> </w:t>
      </w:r>
      <w:r w:rsidR="002640A3" w:rsidRPr="00375E72">
        <w:rPr>
          <w:rFonts w:asciiTheme="minorHAnsi" w:hAnsiTheme="minorHAnsi" w:cstheme="minorHAnsi"/>
          <w:bCs/>
          <w:sz w:val="22"/>
          <w:szCs w:val="22"/>
          <w:lang w:val="en-CA"/>
        </w:rPr>
        <w:t>role based</w:t>
      </w:r>
      <w:r w:rsidR="00C81700" w:rsidRPr="00375E72">
        <w:rPr>
          <w:rFonts w:asciiTheme="minorHAnsi" w:hAnsiTheme="minorHAnsi" w:cstheme="minorHAnsi"/>
          <w:bCs/>
          <w:sz w:val="22"/>
          <w:szCs w:val="22"/>
          <w:lang w:val="en-CA"/>
        </w:rPr>
        <w:t xml:space="preserve"> </w:t>
      </w:r>
      <w:r w:rsidRPr="00375E72">
        <w:rPr>
          <w:rFonts w:asciiTheme="minorHAnsi" w:hAnsiTheme="minorHAnsi" w:cstheme="minorHAnsi"/>
          <w:bCs/>
          <w:sz w:val="22"/>
          <w:szCs w:val="22"/>
          <w:lang w:val="en-CA"/>
        </w:rPr>
        <w:t xml:space="preserve">enterprise wide Mortgage system for B2B Bank use. </w:t>
      </w:r>
    </w:p>
    <w:p w:rsidR="00DF180C" w:rsidRPr="00375E72" w:rsidRDefault="00DF180C" w:rsidP="00400C99">
      <w:pPr>
        <w:pStyle w:val="ListParagraph"/>
        <w:numPr>
          <w:ilvl w:val="0"/>
          <w:numId w:val="13"/>
        </w:numPr>
        <w:tabs>
          <w:tab w:val="right" w:pos="10440"/>
        </w:tabs>
        <w:jc w:val="both"/>
        <w:rPr>
          <w:rFonts w:asciiTheme="minorHAnsi" w:hAnsiTheme="minorHAnsi" w:cstheme="minorHAnsi"/>
          <w:bCs/>
          <w:sz w:val="22"/>
          <w:szCs w:val="22"/>
          <w:lang w:val="en-CA"/>
        </w:rPr>
      </w:pPr>
      <w:r w:rsidRPr="00375E72">
        <w:rPr>
          <w:rFonts w:asciiTheme="minorHAnsi" w:hAnsiTheme="minorHAnsi" w:cstheme="minorHAnsi"/>
          <w:bCs/>
          <w:sz w:val="22"/>
          <w:szCs w:val="22"/>
          <w:lang w:val="en-CA"/>
        </w:rPr>
        <w:t xml:space="preserve">The </w:t>
      </w:r>
      <w:r w:rsidR="00A6163A" w:rsidRPr="00375E72">
        <w:rPr>
          <w:rFonts w:asciiTheme="minorHAnsi" w:hAnsiTheme="minorHAnsi" w:cstheme="minorHAnsi"/>
          <w:bCs/>
          <w:sz w:val="22"/>
          <w:szCs w:val="22"/>
          <w:lang w:val="en-CA"/>
        </w:rPr>
        <w:t>scope of the project is to</w:t>
      </w:r>
      <w:r w:rsidRPr="00375E72">
        <w:rPr>
          <w:rFonts w:asciiTheme="minorHAnsi" w:hAnsiTheme="minorHAnsi" w:cstheme="minorHAnsi"/>
          <w:bCs/>
          <w:sz w:val="22"/>
          <w:szCs w:val="22"/>
          <w:lang w:val="en-CA"/>
        </w:rPr>
        <w:t xml:space="preserve"> extract deal data from Express input by broker/agent; workflow management; borrower credit verification via ASAP system; legal documentation generation; deal fee management; borrower naming/address registration; borrower mortgage and/or line of credit registration via LBC system as well as rate, user, role, audit management and report.</w:t>
      </w:r>
    </w:p>
    <w:p w:rsidR="00B812A1" w:rsidRPr="00375E72" w:rsidRDefault="00DF180C" w:rsidP="00400C99">
      <w:pPr>
        <w:pStyle w:val="ListParagraph"/>
        <w:numPr>
          <w:ilvl w:val="0"/>
          <w:numId w:val="13"/>
        </w:numPr>
        <w:tabs>
          <w:tab w:val="right" w:pos="10440"/>
        </w:tabs>
        <w:jc w:val="both"/>
        <w:rPr>
          <w:rFonts w:asciiTheme="minorHAnsi" w:hAnsiTheme="minorHAnsi" w:cstheme="minorHAnsi"/>
          <w:bCs/>
          <w:sz w:val="22"/>
          <w:szCs w:val="22"/>
          <w:lang w:val="en-CA"/>
        </w:rPr>
      </w:pPr>
      <w:r w:rsidRPr="00375E72">
        <w:rPr>
          <w:rFonts w:asciiTheme="minorHAnsi" w:hAnsiTheme="minorHAnsi" w:cstheme="minorHAnsi"/>
          <w:bCs/>
          <w:sz w:val="22"/>
          <w:szCs w:val="22"/>
          <w:lang w:val="en-CA"/>
        </w:rPr>
        <w:t>MOS is a multi tiered Java based web application based with loosely coupled integration to external systems via web service. MOS has three modules to take all the responsibilities above.</w:t>
      </w:r>
      <w:r w:rsidR="00B812A1" w:rsidRPr="00375E72">
        <w:rPr>
          <w:rFonts w:asciiTheme="minorHAnsi" w:hAnsiTheme="minorHAnsi" w:cstheme="minorHAnsi"/>
          <w:b/>
          <w:color w:val="000080"/>
          <w:sz w:val="22"/>
          <w:szCs w:val="22"/>
        </w:rPr>
        <w:tab/>
      </w:r>
    </w:p>
    <w:p w:rsidR="00DF180C" w:rsidRPr="00375E72" w:rsidRDefault="00344ABB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</w:t>
      </w:r>
      <w:r w:rsidR="00DF180C" w:rsidRPr="00375E72">
        <w:rPr>
          <w:rFonts w:asciiTheme="minorHAnsi" w:hAnsiTheme="minorHAnsi" w:cstheme="minorHAnsi"/>
          <w:sz w:val="22"/>
          <w:szCs w:val="22"/>
        </w:rPr>
        <w:t>eveloped a Java based Multi-threaded, Spring Boot and Angula</w:t>
      </w:r>
      <w:r w:rsidR="004C2D7F" w:rsidRPr="00375E72">
        <w:rPr>
          <w:rFonts w:asciiTheme="minorHAnsi" w:hAnsiTheme="minorHAnsi" w:cstheme="minorHAnsi"/>
          <w:sz w:val="22"/>
          <w:szCs w:val="22"/>
        </w:rPr>
        <w:t>r based mortgage application</w:t>
      </w:r>
    </w:p>
    <w:p w:rsidR="00DF180C" w:rsidRPr="00375E72" w:rsidRDefault="00DF180C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</w:t>
      </w:r>
      <w:r w:rsidR="004C2D7F" w:rsidRPr="00375E72">
        <w:rPr>
          <w:rFonts w:asciiTheme="minorHAnsi" w:hAnsiTheme="minorHAnsi" w:cstheme="minorHAnsi"/>
          <w:sz w:val="22"/>
          <w:szCs w:val="22"/>
        </w:rPr>
        <w:t>ed</w:t>
      </w:r>
      <w:r w:rsidRPr="00375E72">
        <w:rPr>
          <w:rFonts w:asciiTheme="minorHAnsi" w:hAnsiTheme="minorHAnsi" w:cstheme="minorHAnsi"/>
          <w:sz w:val="22"/>
          <w:szCs w:val="22"/>
        </w:rPr>
        <w:t xml:space="preserve"> v</w:t>
      </w:r>
      <w:r w:rsidR="004C2D7F" w:rsidRPr="00375E72">
        <w:rPr>
          <w:rFonts w:asciiTheme="minorHAnsi" w:hAnsiTheme="minorHAnsi" w:cstheme="minorHAnsi"/>
          <w:sz w:val="22"/>
          <w:szCs w:val="22"/>
        </w:rPr>
        <w:t>arious RESTful API</w:t>
      </w:r>
      <w:r w:rsidR="009827E7" w:rsidRPr="00375E72">
        <w:rPr>
          <w:rFonts w:asciiTheme="minorHAnsi" w:hAnsiTheme="minorHAnsi" w:cstheme="minorHAnsi"/>
          <w:sz w:val="22"/>
          <w:szCs w:val="22"/>
        </w:rPr>
        <w:t>s</w:t>
      </w:r>
      <w:r w:rsidR="008025A8" w:rsidRPr="00375E72">
        <w:rPr>
          <w:rFonts w:asciiTheme="minorHAnsi" w:hAnsiTheme="minorHAnsi" w:cstheme="minorHAnsi"/>
          <w:sz w:val="22"/>
          <w:szCs w:val="22"/>
        </w:rPr>
        <w:t xml:space="preserve"> and</w:t>
      </w:r>
      <w:r w:rsidR="00F0147D" w:rsidRPr="00375E72">
        <w:rPr>
          <w:rFonts w:asciiTheme="minorHAnsi" w:hAnsiTheme="minorHAnsi" w:cstheme="minorHAnsi"/>
          <w:sz w:val="22"/>
          <w:szCs w:val="22"/>
        </w:rPr>
        <w:t xml:space="preserve"> A</w:t>
      </w:r>
      <w:r w:rsidR="00B61494" w:rsidRPr="00375E72">
        <w:rPr>
          <w:rFonts w:asciiTheme="minorHAnsi" w:hAnsiTheme="minorHAnsi" w:cstheme="minorHAnsi"/>
          <w:sz w:val="22"/>
          <w:szCs w:val="22"/>
        </w:rPr>
        <w:t xml:space="preserve">ngular </w:t>
      </w:r>
      <w:r w:rsidRPr="00375E72">
        <w:rPr>
          <w:rFonts w:asciiTheme="minorHAnsi" w:hAnsiTheme="minorHAnsi" w:cstheme="minorHAnsi"/>
          <w:sz w:val="22"/>
          <w:szCs w:val="22"/>
        </w:rPr>
        <w:t xml:space="preserve">services </w:t>
      </w:r>
      <w:r w:rsidR="004C2D7F" w:rsidRPr="00375E72">
        <w:rPr>
          <w:rFonts w:asciiTheme="minorHAnsi" w:hAnsiTheme="minorHAnsi" w:cstheme="minorHAnsi"/>
          <w:sz w:val="22"/>
          <w:szCs w:val="22"/>
        </w:rPr>
        <w:t xml:space="preserve">consume RESTful </w:t>
      </w:r>
      <w:r w:rsidR="008025A8" w:rsidRPr="00375E72">
        <w:rPr>
          <w:rFonts w:asciiTheme="minorHAnsi" w:hAnsiTheme="minorHAnsi" w:cstheme="minorHAnsi"/>
          <w:sz w:val="22"/>
          <w:szCs w:val="22"/>
        </w:rPr>
        <w:t>web services</w:t>
      </w:r>
    </w:p>
    <w:p w:rsidR="00FF3AC0" w:rsidRPr="00375E72" w:rsidRDefault="00FF3AC0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Integrate and configure AWS S3 client and upload the document to the S3 bucket.</w:t>
      </w:r>
    </w:p>
    <w:p w:rsidR="00F0147D" w:rsidRPr="00375E72" w:rsidRDefault="005E36F7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Use </w:t>
      </w:r>
      <w:r w:rsidR="00F0147D" w:rsidRPr="00375E72">
        <w:rPr>
          <w:rFonts w:asciiTheme="minorHAnsi" w:hAnsiTheme="minorHAnsi" w:cstheme="minorHAnsi"/>
          <w:sz w:val="22"/>
          <w:szCs w:val="22"/>
        </w:rPr>
        <w:t>SOAP to send and receive data of the 3</w:t>
      </w:r>
      <w:r w:rsidR="00F0147D" w:rsidRPr="00375E72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="00F0147D" w:rsidRPr="00375E72">
        <w:rPr>
          <w:rFonts w:asciiTheme="minorHAnsi" w:hAnsiTheme="minorHAnsi" w:cstheme="minorHAnsi"/>
          <w:sz w:val="22"/>
          <w:szCs w:val="22"/>
        </w:rPr>
        <w:t xml:space="preserve"> party clients through IBM Integration BUS to integrate the system</w:t>
      </w:r>
    </w:p>
    <w:p w:rsidR="00DF180C" w:rsidRPr="00375E72" w:rsidRDefault="00DF180C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Developed data pulling from Expr</w:t>
      </w:r>
      <w:r w:rsidR="004C2D7F" w:rsidRPr="00375E72">
        <w:rPr>
          <w:rFonts w:asciiTheme="minorHAnsi" w:hAnsiTheme="minorHAnsi" w:cstheme="minorHAnsi"/>
          <w:sz w:val="22"/>
          <w:szCs w:val="22"/>
        </w:rPr>
        <w:t>ess to MOS using Quartz and MDB</w:t>
      </w:r>
    </w:p>
    <w:p w:rsidR="00DF180C" w:rsidRPr="00375E72" w:rsidRDefault="00DF180C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</w:t>
      </w:r>
      <w:r w:rsidR="004C2D7F" w:rsidRPr="00375E72">
        <w:rPr>
          <w:rFonts w:asciiTheme="minorHAnsi" w:hAnsiTheme="minorHAnsi" w:cstheme="minorHAnsi"/>
          <w:sz w:val="22"/>
          <w:szCs w:val="22"/>
        </w:rPr>
        <w:t>loped ASAP callback web module</w:t>
      </w:r>
    </w:p>
    <w:p w:rsidR="00850EF8" w:rsidRPr="00375E72" w:rsidRDefault="00850EF8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Build Docker image and deploy using Jenkins CI/CD </w:t>
      </w:r>
    </w:p>
    <w:p w:rsidR="00DF180C" w:rsidRPr="00375E72" w:rsidRDefault="00DF180C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Developed Single Page Applicati</w:t>
      </w:r>
      <w:r w:rsidR="004C2D7F" w:rsidRPr="00375E72">
        <w:rPr>
          <w:rFonts w:asciiTheme="minorHAnsi" w:hAnsiTheme="minorHAnsi" w:cstheme="minorHAnsi"/>
          <w:sz w:val="22"/>
          <w:szCs w:val="22"/>
        </w:rPr>
        <w:t>on (SPA) system using Angular 6</w:t>
      </w:r>
      <w:r w:rsidR="0029258D" w:rsidRPr="00375E72">
        <w:rPr>
          <w:rFonts w:asciiTheme="minorHAnsi" w:hAnsiTheme="minorHAnsi" w:cstheme="minorHAnsi"/>
          <w:sz w:val="22"/>
          <w:szCs w:val="22"/>
        </w:rPr>
        <w:t xml:space="preserve"> and </w:t>
      </w:r>
      <w:r w:rsidR="00DB3920" w:rsidRPr="00375E72">
        <w:rPr>
          <w:rFonts w:asciiTheme="minorHAnsi" w:hAnsiTheme="minorHAnsi" w:cstheme="minorHAnsi"/>
          <w:sz w:val="22"/>
          <w:szCs w:val="22"/>
        </w:rPr>
        <w:t>upgrade</w:t>
      </w:r>
      <w:r w:rsidR="0029258D" w:rsidRPr="00375E72">
        <w:rPr>
          <w:rFonts w:asciiTheme="minorHAnsi" w:hAnsiTheme="minorHAnsi" w:cstheme="minorHAnsi"/>
          <w:sz w:val="22"/>
          <w:szCs w:val="22"/>
        </w:rPr>
        <w:t xml:space="preserve"> to Angul</w:t>
      </w:r>
      <w:r w:rsidR="00C6105B" w:rsidRPr="00375E72">
        <w:rPr>
          <w:rFonts w:asciiTheme="minorHAnsi" w:hAnsiTheme="minorHAnsi" w:cstheme="minorHAnsi"/>
          <w:sz w:val="22"/>
          <w:szCs w:val="22"/>
        </w:rPr>
        <w:t xml:space="preserve">ar </w:t>
      </w:r>
      <w:r w:rsidR="007C1D9A" w:rsidRPr="00375E72">
        <w:rPr>
          <w:rFonts w:asciiTheme="minorHAnsi" w:hAnsiTheme="minorHAnsi" w:cstheme="minorHAnsi"/>
          <w:sz w:val="22"/>
          <w:szCs w:val="22"/>
        </w:rPr>
        <w:t>7</w:t>
      </w:r>
    </w:p>
    <w:p w:rsidR="008126E1" w:rsidRPr="00375E72" w:rsidRDefault="008126E1" w:rsidP="00850EF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Developed </w:t>
      </w:r>
      <w:r w:rsidR="00850EF8" w:rsidRPr="00375E72">
        <w:rPr>
          <w:rFonts w:asciiTheme="minorHAnsi" w:hAnsiTheme="minorHAnsi" w:cstheme="minorHAnsi"/>
          <w:sz w:val="22"/>
          <w:szCs w:val="22"/>
        </w:rPr>
        <w:t>various HTML5, CSS3 and JavaScript /Type script based UI component</w:t>
      </w:r>
    </w:p>
    <w:p w:rsidR="008126E1" w:rsidRPr="00375E72" w:rsidRDefault="008126E1" w:rsidP="008126E1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Use</w:t>
      </w:r>
      <w:r w:rsidR="003349CB" w:rsidRPr="00375E72">
        <w:rPr>
          <w:rFonts w:asciiTheme="minorHAnsi" w:hAnsiTheme="minorHAnsi" w:cstheme="minorHAnsi"/>
          <w:sz w:val="22"/>
          <w:szCs w:val="22"/>
        </w:rPr>
        <w:t>d</w:t>
      </w:r>
      <w:r w:rsidRPr="00375E72">
        <w:rPr>
          <w:rFonts w:asciiTheme="minorHAnsi" w:hAnsiTheme="minorHAnsi" w:cstheme="minorHAnsi"/>
          <w:sz w:val="22"/>
          <w:szCs w:val="22"/>
        </w:rPr>
        <w:t xml:space="preserve"> 3</w:t>
      </w:r>
      <w:r w:rsidRPr="00375E72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375E72">
        <w:rPr>
          <w:rFonts w:asciiTheme="minorHAnsi" w:hAnsiTheme="minorHAnsi" w:cstheme="minorHAnsi"/>
          <w:sz w:val="22"/>
          <w:szCs w:val="22"/>
        </w:rPr>
        <w:t xml:space="preserve"> party Kendo UI Angular data grid</w:t>
      </w:r>
      <w:r w:rsidR="003349CB" w:rsidRPr="00375E72">
        <w:rPr>
          <w:rFonts w:asciiTheme="minorHAnsi" w:hAnsiTheme="minorHAnsi" w:cstheme="minorHAnsi"/>
          <w:sz w:val="22"/>
          <w:szCs w:val="22"/>
        </w:rPr>
        <w:t xml:space="preserve"> to display data in grid form.</w:t>
      </w:r>
    </w:p>
    <w:p w:rsidR="003349CB" w:rsidRPr="00375E72" w:rsidRDefault="003349CB" w:rsidP="008126E1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Prepared various charts using 3</w:t>
      </w:r>
      <w:r w:rsidRPr="00375E72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375E72">
        <w:rPr>
          <w:rFonts w:asciiTheme="minorHAnsi" w:hAnsiTheme="minorHAnsi" w:cstheme="minorHAnsi"/>
          <w:sz w:val="22"/>
          <w:szCs w:val="22"/>
        </w:rPr>
        <w:t xml:space="preserve"> party </w:t>
      </w:r>
      <w:r w:rsidR="00CF7470" w:rsidRPr="00375E72">
        <w:rPr>
          <w:rFonts w:asciiTheme="minorHAnsi" w:hAnsiTheme="minorHAnsi" w:cstheme="minorHAnsi"/>
          <w:sz w:val="22"/>
          <w:szCs w:val="22"/>
        </w:rPr>
        <w:t>Kendo UI Charts</w:t>
      </w:r>
    </w:p>
    <w:p w:rsidR="00DF180C" w:rsidRPr="00375E72" w:rsidRDefault="00636BE4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Prepared application workflow</w:t>
      </w:r>
      <w:r w:rsidR="00B36738" w:rsidRPr="00375E72">
        <w:rPr>
          <w:rFonts w:asciiTheme="minorHAnsi" w:hAnsiTheme="minorHAnsi" w:cstheme="minorHAnsi"/>
          <w:sz w:val="22"/>
          <w:szCs w:val="22"/>
        </w:rPr>
        <w:t xml:space="preserve"> using UML and </w:t>
      </w:r>
      <w:r w:rsidR="00F0147D" w:rsidRPr="00375E72">
        <w:rPr>
          <w:rFonts w:asciiTheme="minorHAnsi" w:hAnsiTheme="minorHAnsi" w:cstheme="minorHAnsi"/>
          <w:sz w:val="22"/>
          <w:szCs w:val="22"/>
        </w:rPr>
        <w:t>D</w:t>
      </w:r>
      <w:r w:rsidR="00B36738" w:rsidRPr="00375E72">
        <w:rPr>
          <w:rFonts w:asciiTheme="minorHAnsi" w:hAnsiTheme="minorHAnsi" w:cstheme="minorHAnsi"/>
          <w:sz w:val="22"/>
          <w:szCs w:val="22"/>
        </w:rPr>
        <w:t>raw.io</w:t>
      </w:r>
    </w:p>
    <w:p w:rsidR="00636BE4" w:rsidRPr="00375E72" w:rsidRDefault="009E613C" w:rsidP="00B223D5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Created </w:t>
      </w:r>
      <w:r w:rsidR="00636BE4" w:rsidRPr="00375E72">
        <w:rPr>
          <w:rFonts w:asciiTheme="minorHAnsi" w:hAnsiTheme="minorHAnsi" w:cstheme="minorHAnsi"/>
          <w:sz w:val="22"/>
          <w:szCs w:val="22"/>
        </w:rPr>
        <w:t xml:space="preserve">technical design </w:t>
      </w:r>
      <w:r w:rsidR="003D19D2" w:rsidRPr="00375E72">
        <w:rPr>
          <w:rFonts w:asciiTheme="minorHAnsi" w:hAnsiTheme="minorHAnsi" w:cstheme="minorHAnsi"/>
          <w:sz w:val="22"/>
          <w:szCs w:val="22"/>
        </w:rPr>
        <w:t>and documentation</w:t>
      </w:r>
    </w:p>
    <w:p w:rsidR="00DF180C" w:rsidRPr="00375E72" w:rsidRDefault="00DF180C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Utilize</w:t>
      </w:r>
      <w:r w:rsidR="00A6163A" w:rsidRPr="00375E72">
        <w:rPr>
          <w:rFonts w:asciiTheme="minorHAnsi" w:hAnsiTheme="minorHAnsi" w:cstheme="minorHAnsi"/>
          <w:sz w:val="22"/>
          <w:szCs w:val="22"/>
        </w:rPr>
        <w:t>d</w:t>
      </w:r>
      <w:r w:rsidRPr="00375E72">
        <w:rPr>
          <w:rFonts w:asciiTheme="minorHAnsi" w:hAnsiTheme="minorHAnsi" w:cstheme="minorHAnsi"/>
          <w:sz w:val="22"/>
          <w:szCs w:val="22"/>
        </w:rPr>
        <w:t xml:space="preserve"> Postman API clie</w:t>
      </w:r>
      <w:r w:rsidR="004C2D7F" w:rsidRPr="00375E72">
        <w:rPr>
          <w:rFonts w:asciiTheme="minorHAnsi" w:hAnsiTheme="minorHAnsi" w:cstheme="minorHAnsi"/>
          <w:sz w:val="22"/>
          <w:szCs w:val="22"/>
        </w:rPr>
        <w:t>nt to test RESTful web services</w:t>
      </w:r>
    </w:p>
    <w:p w:rsidR="00DF180C" w:rsidRPr="00375E72" w:rsidRDefault="00A6163A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lastRenderedPageBreak/>
        <w:t xml:space="preserve">Performed </w:t>
      </w:r>
      <w:r w:rsidR="00DF180C" w:rsidRPr="00375E72">
        <w:rPr>
          <w:rFonts w:asciiTheme="minorHAnsi" w:hAnsiTheme="minorHAnsi" w:cstheme="minorHAnsi"/>
          <w:sz w:val="22"/>
          <w:szCs w:val="22"/>
        </w:rPr>
        <w:t xml:space="preserve">Angular unit </w:t>
      </w:r>
      <w:r w:rsidR="004C2D7F" w:rsidRPr="00375E72">
        <w:rPr>
          <w:rFonts w:asciiTheme="minorHAnsi" w:hAnsiTheme="minorHAnsi" w:cstheme="minorHAnsi"/>
          <w:sz w:val="22"/>
          <w:szCs w:val="22"/>
        </w:rPr>
        <w:t>testing using Jasmine and Karma</w:t>
      </w:r>
    </w:p>
    <w:p w:rsidR="00F16D31" w:rsidRPr="00375E72" w:rsidRDefault="009E613C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Performed a</w:t>
      </w:r>
      <w:r w:rsidR="00F16D31" w:rsidRPr="00375E72">
        <w:rPr>
          <w:rFonts w:asciiTheme="minorHAnsi" w:hAnsiTheme="minorHAnsi" w:cstheme="minorHAnsi"/>
          <w:sz w:val="22"/>
          <w:szCs w:val="22"/>
        </w:rPr>
        <w:t>pplication Unit testing using JUnit</w:t>
      </w:r>
    </w:p>
    <w:p w:rsidR="00B812A1" w:rsidRPr="00375E72" w:rsidRDefault="00DF180C" w:rsidP="004C2D7F">
      <w:pPr>
        <w:widowControl w:val="0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Reviewed developed code</w:t>
      </w:r>
      <w:r w:rsidR="00A6163A" w:rsidRPr="00375E72">
        <w:rPr>
          <w:rFonts w:asciiTheme="minorHAnsi" w:hAnsiTheme="minorHAnsi" w:cstheme="minorHAnsi"/>
          <w:sz w:val="22"/>
          <w:szCs w:val="22"/>
        </w:rPr>
        <w:t>s</w:t>
      </w:r>
    </w:p>
    <w:p w:rsidR="00E16417" w:rsidRPr="00375E72" w:rsidRDefault="00E16417" w:rsidP="00E16417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DD0A54" w:rsidRPr="00375E72" w:rsidRDefault="00B555E5" w:rsidP="00E16417">
      <w:pPr>
        <w:pStyle w:val="Normalarial"/>
        <w:keepNext w:val="0"/>
        <w:numPr>
          <w:ilvl w:val="0"/>
          <w:numId w:val="0"/>
        </w:numPr>
        <w:outlineLvl w:val="9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Technical Environment:</w:t>
      </w:r>
    </w:p>
    <w:p w:rsidR="00465683" w:rsidRPr="00375E72" w:rsidRDefault="00DF180C" w:rsidP="00DF180C">
      <w:pPr>
        <w:pStyle w:val="Normalarial"/>
        <w:keepNext w:val="0"/>
        <w:numPr>
          <w:ilvl w:val="0"/>
          <w:numId w:val="0"/>
        </w:numPr>
        <w:spacing w:before="20"/>
        <w:ind w:left="360"/>
        <w:jc w:val="both"/>
        <w:outlineLvl w:val="9"/>
        <w:rPr>
          <w:rFonts w:asciiTheme="minorHAnsi" w:hAnsiTheme="minorHAnsi" w:cstheme="minorHAnsi"/>
          <w:bCs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Java</w:t>
      </w:r>
      <w:r w:rsidR="000A0D53" w:rsidRPr="00375E72">
        <w:rPr>
          <w:rFonts w:asciiTheme="minorHAnsi" w:hAnsiTheme="minorHAnsi" w:cstheme="minorHAnsi"/>
          <w:sz w:val="22"/>
          <w:szCs w:val="22"/>
        </w:rPr>
        <w:t>1.</w:t>
      </w:r>
      <w:r w:rsidR="00DE7D21" w:rsidRPr="00375E72">
        <w:rPr>
          <w:rFonts w:asciiTheme="minorHAnsi" w:hAnsiTheme="minorHAnsi" w:cstheme="minorHAnsi"/>
          <w:sz w:val="22"/>
          <w:szCs w:val="22"/>
        </w:rPr>
        <w:t>8</w:t>
      </w:r>
      <w:r w:rsidRPr="00375E72">
        <w:rPr>
          <w:rFonts w:asciiTheme="minorHAnsi" w:hAnsiTheme="minorHAnsi" w:cstheme="minorHAnsi"/>
          <w:sz w:val="22"/>
          <w:szCs w:val="22"/>
        </w:rPr>
        <w:t xml:space="preserve">, Spring boot, Spring Security, Spring Web Services, </w:t>
      </w:r>
      <w:r w:rsidR="00843464" w:rsidRPr="00375E72">
        <w:rPr>
          <w:rFonts w:asciiTheme="minorHAnsi" w:hAnsiTheme="minorHAnsi" w:cstheme="minorHAnsi"/>
          <w:sz w:val="22"/>
          <w:szCs w:val="22"/>
        </w:rPr>
        <w:t xml:space="preserve">Spring cloud, </w:t>
      </w:r>
      <w:r w:rsidR="0055781C" w:rsidRPr="00375E72">
        <w:rPr>
          <w:rFonts w:asciiTheme="minorHAnsi" w:hAnsiTheme="minorHAnsi" w:cstheme="minorHAnsi"/>
          <w:sz w:val="22"/>
          <w:szCs w:val="22"/>
        </w:rPr>
        <w:t xml:space="preserve">SAML Authentication, </w:t>
      </w:r>
      <w:r w:rsidR="00B4515E" w:rsidRPr="00375E72">
        <w:rPr>
          <w:rFonts w:asciiTheme="minorHAnsi" w:hAnsiTheme="minorHAnsi" w:cstheme="minorHAnsi"/>
          <w:sz w:val="22"/>
          <w:szCs w:val="22"/>
        </w:rPr>
        <w:t>AWS S3</w:t>
      </w:r>
      <w:r w:rsidR="009219BD" w:rsidRPr="00375E72">
        <w:rPr>
          <w:rFonts w:asciiTheme="minorHAnsi" w:hAnsiTheme="minorHAnsi" w:cstheme="minorHAnsi"/>
          <w:sz w:val="22"/>
          <w:szCs w:val="22"/>
        </w:rPr>
        <w:t xml:space="preserve"> service</w:t>
      </w:r>
      <w:r w:rsidR="00B4515E"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="004C2D7F" w:rsidRPr="00375E72">
        <w:rPr>
          <w:rFonts w:asciiTheme="minorHAnsi" w:hAnsiTheme="minorHAnsi" w:cstheme="minorHAnsi"/>
          <w:sz w:val="22"/>
          <w:szCs w:val="22"/>
        </w:rPr>
        <w:t>Node.JS</w:t>
      </w:r>
      <w:r w:rsidRPr="00375E72">
        <w:rPr>
          <w:rFonts w:asciiTheme="minorHAnsi" w:hAnsiTheme="minorHAnsi" w:cstheme="minorHAnsi"/>
          <w:sz w:val="22"/>
          <w:szCs w:val="22"/>
        </w:rPr>
        <w:t xml:space="preserve">, Angular 6 </w:t>
      </w:r>
      <w:r w:rsidR="00603368" w:rsidRPr="00375E72">
        <w:rPr>
          <w:rFonts w:asciiTheme="minorHAnsi" w:hAnsiTheme="minorHAnsi" w:cstheme="minorHAnsi"/>
          <w:sz w:val="22"/>
          <w:szCs w:val="22"/>
        </w:rPr>
        <w:t xml:space="preserve">and </w:t>
      </w:r>
      <w:r w:rsidR="007C1D9A" w:rsidRPr="00375E72">
        <w:rPr>
          <w:rFonts w:asciiTheme="minorHAnsi" w:hAnsiTheme="minorHAnsi" w:cstheme="minorHAnsi"/>
          <w:sz w:val="22"/>
          <w:szCs w:val="22"/>
        </w:rPr>
        <w:t>7</w:t>
      </w:r>
      <w:r w:rsidRPr="00375E72">
        <w:rPr>
          <w:rFonts w:asciiTheme="minorHAnsi" w:hAnsiTheme="minorHAnsi" w:cstheme="minorHAnsi"/>
          <w:sz w:val="22"/>
          <w:szCs w:val="22"/>
        </w:rPr>
        <w:t xml:space="preserve">, HTML5, </w:t>
      </w:r>
      <w:r w:rsidR="00DE7D21" w:rsidRPr="00375E72">
        <w:rPr>
          <w:rFonts w:asciiTheme="minorHAnsi" w:hAnsiTheme="minorHAnsi" w:cstheme="minorHAnsi"/>
          <w:sz w:val="22"/>
          <w:szCs w:val="22"/>
        </w:rPr>
        <w:t xml:space="preserve">CSS3, Type Script, RESTful web </w:t>
      </w:r>
      <w:r w:rsidRPr="00375E72">
        <w:rPr>
          <w:rFonts w:asciiTheme="minorHAnsi" w:hAnsiTheme="minorHAnsi" w:cstheme="minorHAnsi"/>
          <w:sz w:val="22"/>
          <w:szCs w:val="22"/>
        </w:rPr>
        <w:t xml:space="preserve">services, </w:t>
      </w:r>
      <w:r w:rsidR="00DE7D21" w:rsidRPr="00375E72">
        <w:rPr>
          <w:rFonts w:asciiTheme="minorHAnsi" w:hAnsiTheme="minorHAnsi" w:cstheme="minorHAnsi"/>
          <w:sz w:val="22"/>
          <w:szCs w:val="22"/>
        </w:rPr>
        <w:t xml:space="preserve">JSON, </w:t>
      </w:r>
      <w:r w:rsidRPr="00375E72">
        <w:rPr>
          <w:rFonts w:asciiTheme="minorHAnsi" w:hAnsiTheme="minorHAnsi" w:cstheme="minorHAnsi"/>
          <w:sz w:val="22"/>
          <w:szCs w:val="22"/>
        </w:rPr>
        <w:t xml:space="preserve">SOAP Web Services, </w:t>
      </w:r>
      <w:r w:rsidR="00DE7D21" w:rsidRPr="00375E72">
        <w:rPr>
          <w:rFonts w:asciiTheme="minorHAnsi" w:hAnsiTheme="minorHAnsi" w:cstheme="minorHAnsi"/>
          <w:sz w:val="22"/>
          <w:szCs w:val="22"/>
        </w:rPr>
        <w:t xml:space="preserve">XML, </w:t>
      </w:r>
      <w:r w:rsidRPr="00375E72">
        <w:rPr>
          <w:rFonts w:asciiTheme="minorHAnsi" w:hAnsiTheme="minorHAnsi" w:cstheme="minorHAnsi"/>
          <w:sz w:val="22"/>
          <w:szCs w:val="22"/>
        </w:rPr>
        <w:t xml:space="preserve">Kendo UI, Hibernate, </w:t>
      </w:r>
      <w:r w:rsidR="006A0EB7" w:rsidRPr="00375E72">
        <w:rPr>
          <w:rFonts w:asciiTheme="minorHAnsi" w:hAnsiTheme="minorHAnsi" w:cstheme="minorHAnsi"/>
          <w:sz w:val="22"/>
          <w:szCs w:val="22"/>
        </w:rPr>
        <w:t>Oracle10</w:t>
      </w:r>
      <w:r w:rsidR="00A62500" w:rsidRPr="00375E72">
        <w:rPr>
          <w:rFonts w:asciiTheme="minorHAnsi" w:hAnsiTheme="minorHAnsi" w:cstheme="minorHAnsi"/>
          <w:sz w:val="22"/>
          <w:szCs w:val="22"/>
        </w:rPr>
        <w:t>g</w:t>
      </w:r>
      <w:r w:rsidR="006A0EB7"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Pr="00375E72">
        <w:rPr>
          <w:rFonts w:asciiTheme="minorHAnsi" w:hAnsiTheme="minorHAnsi" w:cstheme="minorHAnsi"/>
          <w:sz w:val="22"/>
          <w:szCs w:val="22"/>
        </w:rPr>
        <w:t>RDBMS, SQL Queries, JBoss AS, Postman,</w:t>
      </w:r>
      <w:r w:rsidR="006A7137" w:rsidRPr="00375E72">
        <w:rPr>
          <w:rFonts w:asciiTheme="minorHAnsi" w:hAnsiTheme="minorHAnsi" w:cstheme="minorHAnsi"/>
          <w:sz w:val="22"/>
          <w:szCs w:val="22"/>
        </w:rPr>
        <w:t xml:space="preserve"> Swagger API, </w:t>
      </w:r>
      <w:r w:rsidRPr="00375E72">
        <w:rPr>
          <w:rFonts w:asciiTheme="minorHAnsi" w:hAnsiTheme="minorHAnsi" w:cstheme="minorHAnsi"/>
          <w:sz w:val="22"/>
          <w:szCs w:val="22"/>
        </w:rPr>
        <w:t xml:space="preserve"> Karma, Jasmine, </w:t>
      </w:r>
      <w:r w:rsidR="00F16D31" w:rsidRPr="00375E72">
        <w:rPr>
          <w:rFonts w:asciiTheme="minorHAnsi" w:hAnsiTheme="minorHAnsi" w:cstheme="minorHAnsi"/>
          <w:sz w:val="22"/>
          <w:szCs w:val="22"/>
        </w:rPr>
        <w:t>JUnit,</w:t>
      </w:r>
      <w:r w:rsidR="00E438E7" w:rsidRPr="00375E72">
        <w:rPr>
          <w:rFonts w:asciiTheme="minorHAnsi" w:hAnsiTheme="minorHAnsi" w:cstheme="minorHAnsi"/>
          <w:sz w:val="22"/>
          <w:szCs w:val="22"/>
        </w:rPr>
        <w:t xml:space="preserve"> Checkmarx,</w:t>
      </w:r>
      <w:r w:rsidR="00F16D31" w:rsidRPr="00375E72">
        <w:rPr>
          <w:rFonts w:asciiTheme="minorHAnsi" w:hAnsiTheme="minorHAnsi" w:cstheme="minorHAnsi"/>
          <w:sz w:val="22"/>
          <w:szCs w:val="22"/>
        </w:rPr>
        <w:t xml:space="preserve"> </w:t>
      </w:r>
      <w:r w:rsidR="006D2C8F" w:rsidRPr="00375E72">
        <w:rPr>
          <w:rFonts w:asciiTheme="minorHAnsi" w:hAnsiTheme="minorHAnsi" w:cstheme="minorHAnsi"/>
          <w:sz w:val="22"/>
          <w:szCs w:val="22"/>
        </w:rPr>
        <w:t>Git</w:t>
      </w:r>
      <w:r w:rsidRPr="00375E72">
        <w:rPr>
          <w:rFonts w:asciiTheme="minorHAnsi" w:hAnsiTheme="minorHAnsi" w:cstheme="minorHAnsi"/>
          <w:sz w:val="22"/>
          <w:szCs w:val="22"/>
        </w:rPr>
        <w:t xml:space="preserve"> SCM, </w:t>
      </w:r>
      <w:r w:rsidR="00C5285D" w:rsidRPr="00375E72">
        <w:rPr>
          <w:rFonts w:asciiTheme="minorHAnsi" w:hAnsiTheme="minorHAnsi" w:cstheme="minorHAnsi"/>
          <w:sz w:val="22"/>
          <w:szCs w:val="22"/>
        </w:rPr>
        <w:t xml:space="preserve">Maven, </w:t>
      </w:r>
      <w:r w:rsidRPr="00375E72">
        <w:rPr>
          <w:rFonts w:asciiTheme="minorHAnsi" w:hAnsiTheme="minorHAnsi" w:cstheme="minorHAnsi"/>
          <w:sz w:val="22"/>
          <w:szCs w:val="22"/>
        </w:rPr>
        <w:t>MS SQL Server Management Studio, Putty,</w:t>
      </w:r>
      <w:r w:rsidR="007941CE" w:rsidRPr="00375E72">
        <w:rPr>
          <w:rFonts w:asciiTheme="minorHAnsi" w:hAnsiTheme="minorHAnsi" w:cstheme="minorHAnsi"/>
          <w:sz w:val="22"/>
          <w:szCs w:val="22"/>
        </w:rPr>
        <w:t xml:space="preserve"> Azure,</w:t>
      </w:r>
      <w:bookmarkStart w:id="0" w:name="_GoBack"/>
      <w:bookmarkEnd w:id="0"/>
      <w:r w:rsidRPr="00375E72">
        <w:rPr>
          <w:rFonts w:asciiTheme="minorHAnsi" w:hAnsiTheme="minorHAnsi" w:cstheme="minorHAnsi"/>
          <w:sz w:val="22"/>
          <w:szCs w:val="22"/>
        </w:rPr>
        <w:t xml:space="preserve"> Jenkins CI/CD, OA</w:t>
      </w:r>
      <w:r w:rsidR="00C529DA" w:rsidRPr="00375E72">
        <w:rPr>
          <w:rFonts w:asciiTheme="minorHAnsi" w:hAnsiTheme="minorHAnsi" w:cstheme="minorHAnsi"/>
          <w:sz w:val="22"/>
          <w:szCs w:val="22"/>
        </w:rPr>
        <w:t>U</w:t>
      </w:r>
      <w:r w:rsidRPr="00375E72">
        <w:rPr>
          <w:rFonts w:asciiTheme="minorHAnsi" w:hAnsiTheme="minorHAnsi" w:cstheme="minorHAnsi"/>
          <w:sz w:val="22"/>
          <w:szCs w:val="22"/>
        </w:rPr>
        <w:t>TH2, UML</w:t>
      </w:r>
      <w:r w:rsidR="00DE7D21" w:rsidRPr="00375E72">
        <w:rPr>
          <w:rFonts w:asciiTheme="minorHAnsi" w:hAnsiTheme="minorHAnsi" w:cstheme="minorHAnsi"/>
          <w:sz w:val="22"/>
          <w:szCs w:val="22"/>
        </w:rPr>
        <w:t>, Draw.io</w:t>
      </w:r>
      <w:r w:rsidR="00267E3A" w:rsidRPr="00375E72">
        <w:rPr>
          <w:rFonts w:asciiTheme="minorHAnsi" w:hAnsiTheme="minorHAnsi" w:cstheme="minorHAnsi"/>
          <w:sz w:val="22"/>
          <w:szCs w:val="22"/>
        </w:rPr>
        <w:t>,</w:t>
      </w:r>
      <w:r w:rsidR="008E1373" w:rsidRPr="00375E72">
        <w:rPr>
          <w:rFonts w:asciiTheme="minorHAnsi" w:hAnsiTheme="minorHAnsi" w:cstheme="minorHAnsi"/>
          <w:sz w:val="22"/>
          <w:szCs w:val="22"/>
        </w:rPr>
        <w:t xml:space="preserve"> Intellij, VS Code, RAD</w:t>
      </w:r>
    </w:p>
    <w:p w:rsidR="00545D8D" w:rsidRPr="00375E72" w:rsidRDefault="00545D8D" w:rsidP="00545D8D">
      <w:pPr>
        <w:pBdr>
          <w:bottom w:val="single" w:sz="4" w:space="1" w:color="BFBFBF" w:themeColor="background1" w:themeShade="BF"/>
        </w:pBdr>
        <w:tabs>
          <w:tab w:val="left" w:pos="360"/>
          <w:tab w:val="left" w:pos="5760"/>
        </w:tabs>
        <w:rPr>
          <w:rFonts w:asciiTheme="minorHAnsi" w:hAnsiTheme="minorHAnsi" w:cstheme="minorHAnsi"/>
          <w:bCs/>
          <w:color w:val="4F81BD" w:themeColor="accent1"/>
          <w:sz w:val="22"/>
          <w:szCs w:val="22"/>
        </w:rPr>
      </w:pPr>
    </w:p>
    <w:p w:rsidR="00545D8D" w:rsidRPr="00375E72" w:rsidRDefault="00545D8D" w:rsidP="00545D8D">
      <w:pPr>
        <w:tabs>
          <w:tab w:val="left" w:pos="360"/>
          <w:tab w:val="left" w:pos="5760"/>
        </w:tabs>
        <w:rPr>
          <w:rFonts w:asciiTheme="minorHAnsi" w:hAnsiTheme="minorHAnsi" w:cstheme="minorHAnsi"/>
          <w:bCs/>
          <w:color w:val="4F81BD" w:themeColor="accent1"/>
          <w:sz w:val="22"/>
          <w:szCs w:val="22"/>
        </w:rPr>
      </w:pPr>
    </w:p>
    <w:p w:rsidR="0055642A" w:rsidRPr="00375E72" w:rsidRDefault="00B065E5" w:rsidP="00B065E5">
      <w:pPr>
        <w:tabs>
          <w:tab w:val="right" w:pos="1044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sz w:val="22"/>
          <w:szCs w:val="22"/>
        </w:rPr>
        <w:t>ALTEN CALSOFTLABS – AN ALTEN GROUP COMPANY</w:t>
      </w:r>
      <w:r w:rsidR="00F0222C" w:rsidRPr="00375E72">
        <w:rPr>
          <w:rFonts w:asciiTheme="minorHAnsi" w:hAnsiTheme="minorHAnsi" w:cstheme="minorHAnsi"/>
          <w:b/>
          <w:color w:val="000080"/>
          <w:sz w:val="22"/>
          <w:szCs w:val="22"/>
        </w:rPr>
        <w:tab/>
      </w:r>
      <w:r w:rsidRPr="00375E72">
        <w:rPr>
          <w:rFonts w:asciiTheme="minorHAnsi" w:hAnsiTheme="minorHAnsi" w:cstheme="minorHAnsi"/>
          <w:b/>
          <w:sz w:val="22"/>
          <w:szCs w:val="22"/>
        </w:rPr>
        <w:t>Aug 2012 – May</w:t>
      </w:r>
      <w:r w:rsidR="00F0222C" w:rsidRPr="00375E72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Pr="00375E72">
        <w:rPr>
          <w:rFonts w:asciiTheme="minorHAnsi" w:hAnsiTheme="minorHAnsi" w:cstheme="minorHAnsi"/>
          <w:b/>
          <w:sz w:val="22"/>
          <w:szCs w:val="22"/>
        </w:rPr>
        <w:t>15</w:t>
      </w:r>
    </w:p>
    <w:p w:rsidR="00B065E5" w:rsidRPr="00375E72" w:rsidRDefault="00B065E5" w:rsidP="00B065E5">
      <w:pPr>
        <w:tabs>
          <w:tab w:val="right" w:pos="1044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75E7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Technical Lead – </w:t>
      </w:r>
      <w:r w:rsidR="00E46F75" w:rsidRPr="00375E7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Full Stack Developer</w:t>
      </w:r>
    </w:p>
    <w:p w:rsidR="00B065E5" w:rsidRPr="00375E72" w:rsidRDefault="00B065E5" w:rsidP="00B065E5">
      <w:pPr>
        <w:tabs>
          <w:tab w:val="right" w:pos="10440"/>
        </w:tabs>
        <w:rPr>
          <w:rFonts w:asciiTheme="minorHAnsi" w:hAnsiTheme="minorHAnsi" w:cstheme="minorHAnsi"/>
          <w:b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Cli</w:t>
      </w:r>
      <w:r w:rsidR="007642F4" w:rsidRPr="00375E72">
        <w:rPr>
          <w:rFonts w:asciiTheme="minorHAnsi" w:hAnsiTheme="minorHAnsi" w:cstheme="minorHAnsi"/>
          <w:b/>
          <w:sz w:val="22"/>
          <w:szCs w:val="22"/>
        </w:rPr>
        <w:t>ent: Symmetricom/ Microsemi</w:t>
      </w:r>
    </w:p>
    <w:p w:rsidR="00B065E5" w:rsidRPr="00375E72" w:rsidRDefault="00B065E5" w:rsidP="00B065E5">
      <w:pPr>
        <w:tabs>
          <w:tab w:val="right" w:pos="1044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75E7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Project: Time Pictra 10.0 – Time Pictra 10.5</w:t>
      </w:r>
    </w:p>
    <w:p w:rsidR="00B065E5" w:rsidRPr="00375E72" w:rsidRDefault="00B065E5" w:rsidP="00B065E5">
      <w:pPr>
        <w:tabs>
          <w:tab w:val="right" w:pos="1044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75E72">
        <w:rPr>
          <w:rFonts w:asciiTheme="minorHAnsi" w:hAnsiTheme="minorHAnsi" w:cstheme="minorHAnsi"/>
          <w:bCs/>
          <w:sz w:val="22"/>
          <w:szCs w:val="22"/>
        </w:rPr>
        <w:t>TimePictra10.x is a next generation Element management/Network management system. It has Data of FCAPS (fault, configuration, accounting, performance, and security).</w:t>
      </w:r>
    </w:p>
    <w:p w:rsidR="00B812A1" w:rsidRPr="00375E72" w:rsidRDefault="00B065E5" w:rsidP="00B065E5">
      <w:pPr>
        <w:tabs>
          <w:tab w:val="right" w:pos="10440"/>
        </w:tabs>
        <w:jc w:val="both"/>
        <w:rPr>
          <w:rFonts w:asciiTheme="minorHAnsi" w:hAnsiTheme="minorHAnsi" w:cstheme="minorHAnsi"/>
          <w:b/>
          <w:color w:val="000080"/>
          <w:sz w:val="22"/>
          <w:szCs w:val="22"/>
        </w:rPr>
      </w:pPr>
      <w:r w:rsidRPr="00375E72">
        <w:rPr>
          <w:rFonts w:asciiTheme="minorHAnsi" w:hAnsiTheme="minorHAnsi" w:cstheme="minorHAnsi"/>
          <w:bCs/>
          <w:sz w:val="22"/>
          <w:szCs w:val="22"/>
        </w:rPr>
        <w:t>Time Pictra also provide data replication mechanism.</w:t>
      </w:r>
      <w:r w:rsidR="00B812A1" w:rsidRPr="00375E72">
        <w:rPr>
          <w:rFonts w:asciiTheme="minorHAnsi" w:hAnsiTheme="minorHAnsi" w:cstheme="minorHAnsi"/>
          <w:b/>
          <w:color w:val="000080"/>
          <w:sz w:val="22"/>
          <w:szCs w:val="22"/>
        </w:rPr>
        <w:tab/>
      </w:r>
    </w:p>
    <w:p w:rsidR="00B065E5" w:rsidRPr="00375E72" w:rsidRDefault="0024212C" w:rsidP="004C2D7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</w:t>
      </w:r>
      <w:r w:rsidR="00B065E5" w:rsidRPr="00375E72">
        <w:rPr>
          <w:rFonts w:asciiTheme="minorHAnsi" w:hAnsiTheme="minorHAnsi" w:cstheme="minorHAnsi"/>
          <w:sz w:val="22"/>
          <w:szCs w:val="22"/>
        </w:rPr>
        <w:t xml:space="preserve">eveloped a Java NIO, Multi-threaded, Spring 3.0 and </w:t>
      </w:r>
      <w:r w:rsidR="004C2D7F" w:rsidRPr="00375E72">
        <w:rPr>
          <w:rFonts w:asciiTheme="minorHAnsi" w:hAnsiTheme="minorHAnsi" w:cstheme="minorHAnsi"/>
          <w:sz w:val="22"/>
          <w:szCs w:val="22"/>
        </w:rPr>
        <w:t>Hibernate 4.0 based application</w:t>
      </w:r>
    </w:p>
    <w:p w:rsidR="00B065E5" w:rsidRPr="00375E72" w:rsidRDefault="004C2D7F" w:rsidP="004C2D7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Designed an Ext </w:t>
      </w:r>
      <w:r w:rsidR="00B065E5" w:rsidRPr="00375E72">
        <w:rPr>
          <w:rFonts w:asciiTheme="minorHAnsi" w:hAnsiTheme="minorHAnsi" w:cstheme="minorHAnsi"/>
          <w:sz w:val="22"/>
          <w:szCs w:val="22"/>
        </w:rPr>
        <w:t>JS/Tomcat/Oracle/Spring/Hiberna</w:t>
      </w:r>
      <w:r w:rsidRPr="00375E72">
        <w:rPr>
          <w:rFonts w:asciiTheme="minorHAnsi" w:hAnsiTheme="minorHAnsi" w:cstheme="minorHAnsi"/>
          <w:sz w:val="22"/>
          <w:szCs w:val="22"/>
        </w:rPr>
        <w:t>te based 3-tier web application</w:t>
      </w:r>
    </w:p>
    <w:p w:rsidR="00D62473" w:rsidRPr="00375E72" w:rsidRDefault="00D62473" w:rsidP="00D62473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Designed and developed system generated alarms collection for Time Pictra system</w:t>
      </w:r>
    </w:p>
    <w:p w:rsidR="0024212C" w:rsidRPr="00375E72" w:rsidRDefault="0024212C" w:rsidP="004C2D7F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</w:t>
      </w:r>
      <w:r w:rsidR="00D62473" w:rsidRPr="00375E72">
        <w:rPr>
          <w:rFonts w:asciiTheme="minorHAnsi" w:hAnsiTheme="minorHAnsi" w:cstheme="minorHAnsi"/>
          <w:sz w:val="22"/>
          <w:szCs w:val="22"/>
        </w:rPr>
        <w:t>ed</w:t>
      </w:r>
      <w:r w:rsidRPr="00375E72">
        <w:rPr>
          <w:rFonts w:asciiTheme="minorHAnsi" w:hAnsiTheme="minorHAnsi" w:cstheme="minorHAnsi"/>
          <w:sz w:val="22"/>
          <w:szCs w:val="22"/>
        </w:rPr>
        <w:t xml:space="preserve"> custom drag and drop features using Ext JS </w:t>
      </w:r>
      <w:r w:rsidR="0041348B" w:rsidRPr="00375E72">
        <w:rPr>
          <w:rFonts w:asciiTheme="minorHAnsi" w:hAnsiTheme="minorHAnsi" w:cstheme="minorHAnsi"/>
          <w:sz w:val="22"/>
          <w:szCs w:val="22"/>
        </w:rPr>
        <w:t>API</w:t>
      </w:r>
    </w:p>
    <w:p w:rsidR="00582303" w:rsidRPr="00375E72" w:rsidRDefault="0024212C" w:rsidP="00582303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</w:t>
      </w:r>
      <w:r w:rsidR="00B065E5" w:rsidRPr="00375E72">
        <w:rPr>
          <w:rFonts w:asciiTheme="minorHAnsi" w:hAnsiTheme="minorHAnsi" w:cstheme="minorHAnsi"/>
          <w:sz w:val="22"/>
          <w:szCs w:val="22"/>
        </w:rPr>
        <w:t>eveloped Hig</w:t>
      </w:r>
      <w:r w:rsidR="004C2D7F" w:rsidRPr="00375E72">
        <w:rPr>
          <w:rFonts w:asciiTheme="minorHAnsi" w:hAnsiTheme="minorHAnsi" w:cstheme="minorHAnsi"/>
          <w:sz w:val="22"/>
          <w:szCs w:val="22"/>
        </w:rPr>
        <w:t>h availability mechanism using S</w:t>
      </w:r>
      <w:r w:rsidR="00B065E5" w:rsidRPr="00375E72">
        <w:rPr>
          <w:rFonts w:asciiTheme="minorHAnsi" w:hAnsiTheme="minorHAnsi" w:cstheme="minorHAnsi"/>
          <w:sz w:val="22"/>
          <w:szCs w:val="22"/>
        </w:rPr>
        <w:t xml:space="preserve">pring, </w:t>
      </w:r>
      <w:r w:rsidR="004C2D7F" w:rsidRPr="00375E72">
        <w:rPr>
          <w:rFonts w:asciiTheme="minorHAnsi" w:hAnsiTheme="minorHAnsi" w:cstheme="minorHAnsi"/>
          <w:sz w:val="22"/>
          <w:szCs w:val="22"/>
        </w:rPr>
        <w:t>Hibernate and database triggers</w:t>
      </w:r>
    </w:p>
    <w:p w:rsidR="00E16417" w:rsidRPr="00375E72" w:rsidRDefault="00E16417" w:rsidP="00E1641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D0A54" w:rsidRPr="00375E72" w:rsidRDefault="00B555E5" w:rsidP="00E16417">
      <w:pPr>
        <w:pStyle w:val="Normalarial"/>
        <w:keepNext w:val="0"/>
        <w:numPr>
          <w:ilvl w:val="0"/>
          <w:numId w:val="0"/>
        </w:numPr>
        <w:spacing w:before="20"/>
        <w:outlineLvl w:val="9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Technical Environment</w:t>
      </w:r>
      <w:r w:rsidR="00914B5D" w:rsidRPr="00375E72">
        <w:rPr>
          <w:rFonts w:asciiTheme="minorHAnsi" w:hAnsiTheme="minorHAnsi" w:cstheme="minorHAnsi"/>
          <w:b/>
          <w:sz w:val="22"/>
          <w:szCs w:val="22"/>
        </w:rPr>
        <w:t>:</w:t>
      </w:r>
    </w:p>
    <w:p w:rsidR="00465683" w:rsidRPr="00375E72" w:rsidRDefault="00B065E5" w:rsidP="00B065E5">
      <w:pPr>
        <w:pStyle w:val="Normalarial"/>
        <w:keepNext w:val="0"/>
        <w:numPr>
          <w:ilvl w:val="0"/>
          <w:numId w:val="0"/>
        </w:numPr>
        <w:spacing w:before="20"/>
        <w:ind w:left="360"/>
        <w:jc w:val="both"/>
        <w:outlineLvl w:val="9"/>
        <w:rPr>
          <w:rFonts w:asciiTheme="minorHAnsi" w:hAnsiTheme="minorHAnsi" w:cstheme="minorHAnsi"/>
          <w:bCs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Java</w:t>
      </w:r>
      <w:r w:rsidR="000A0D53" w:rsidRPr="00375E72">
        <w:rPr>
          <w:rFonts w:asciiTheme="minorHAnsi" w:hAnsiTheme="minorHAnsi" w:cstheme="minorHAnsi"/>
          <w:sz w:val="22"/>
          <w:szCs w:val="22"/>
        </w:rPr>
        <w:t xml:space="preserve"> 1.8</w:t>
      </w:r>
      <w:r w:rsidRPr="00375E72">
        <w:rPr>
          <w:rFonts w:asciiTheme="minorHAnsi" w:hAnsiTheme="minorHAnsi" w:cstheme="minorHAnsi"/>
          <w:sz w:val="22"/>
          <w:szCs w:val="22"/>
        </w:rPr>
        <w:t>, Spring MVC, Spring Web Flow,</w:t>
      </w:r>
      <w:r w:rsidR="003148F2" w:rsidRPr="00375E72">
        <w:rPr>
          <w:rFonts w:asciiTheme="minorHAnsi" w:hAnsiTheme="minorHAnsi" w:cstheme="minorHAnsi"/>
          <w:sz w:val="22"/>
          <w:szCs w:val="22"/>
        </w:rPr>
        <w:t xml:space="preserve"> Spring </w:t>
      </w:r>
      <w:r w:rsidR="004D27E2" w:rsidRPr="00375E72">
        <w:rPr>
          <w:rFonts w:asciiTheme="minorHAnsi" w:hAnsiTheme="minorHAnsi" w:cstheme="minorHAnsi"/>
          <w:sz w:val="22"/>
          <w:szCs w:val="22"/>
        </w:rPr>
        <w:t>Security, SOAP</w:t>
      </w:r>
      <w:r w:rsidR="003148F2" w:rsidRPr="00375E72">
        <w:rPr>
          <w:rFonts w:asciiTheme="minorHAnsi" w:hAnsiTheme="minorHAnsi" w:cstheme="minorHAnsi"/>
          <w:sz w:val="22"/>
          <w:szCs w:val="22"/>
        </w:rPr>
        <w:t xml:space="preserve">, XML, </w:t>
      </w:r>
      <w:r w:rsidRPr="00375E72">
        <w:rPr>
          <w:rFonts w:asciiTheme="minorHAnsi" w:hAnsiTheme="minorHAnsi" w:cstheme="minorHAnsi"/>
          <w:sz w:val="22"/>
          <w:szCs w:val="22"/>
        </w:rPr>
        <w:t>Hibernate,</w:t>
      </w:r>
      <w:r w:rsidR="003148F2" w:rsidRPr="00375E72">
        <w:rPr>
          <w:rFonts w:asciiTheme="minorHAnsi" w:hAnsiTheme="minorHAnsi" w:cstheme="minorHAnsi"/>
          <w:sz w:val="22"/>
          <w:szCs w:val="22"/>
        </w:rPr>
        <w:t xml:space="preserve"> RDBMS,</w:t>
      </w:r>
      <w:r w:rsidRPr="00375E72">
        <w:rPr>
          <w:rFonts w:asciiTheme="minorHAnsi" w:hAnsiTheme="minorHAnsi" w:cstheme="minorHAnsi"/>
          <w:sz w:val="22"/>
          <w:szCs w:val="22"/>
        </w:rPr>
        <w:t xml:space="preserve"> JMS, Ext</w:t>
      </w:r>
      <w:r w:rsidR="004C2D7F" w:rsidRPr="00375E72">
        <w:rPr>
          <w:rFonts w:asciiTheme="minorHAnsi" w:hAnsiTheme="minorHAnsi" w:cstheme="minorHAnsi"/>
          <w:sz w:val="22"/>
          <w:szCs w:val="22"/>
        </w:rPr>
        <w:t xml:space="preserve"> JS</w:t>
      </w:r>
      <w:r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="00C15E1D" w:rsidRPr="00375E72">
        <w:rPr>
          <w:rFonts w:asciiTheme="minorHAnsi" w:hAnsiTheme="minorHAnsi" w:cstheme="minorHAnsi"/>
          <w:sz w:val="22"/>
          <w:szCs w:val="22"/>
        </w:rPr>
        <w:t xml:space="preserve">HTML5, CSS3, </w:t>
      </w:r>
      <w:r w:rsidRPr="00375E72">
        <w:rPr>
          <w:rFonts w:asciiTheme="minorHAnsi" w:hAnsiTheme="minorHAnsi" w:cstheme="minorHAnsi"/>
          <w:sz w:val="22"/>
          <w:szCs w:val="22"/>
        </w:rPr>
        <w:t>Oracle</w:t>
      </w:r>
      <w:r w:rsidR="00A62500" w:rsidRPr="00375E72">
        <w:rPr>
          <w:rFonts w:asciiTheme="minorHAnsi" w:hAnsiTheme="minorHAnsi" w:cstheme="minorHAnsi"/>
          <w:sz w:val="22"/>
          <w:szCs w:val="22"/>
        </w:rPr>
        <w:t>10g</w:t>
      </w:r>
      <w:r w:rsidRPr="00375E72">
        <w:rPr>
          <w:rFonts w:asciiTheme="minorHAnsi" w:hAnsiTheme="minorHAnsi" w:cstheme="minorHAnsi"/>
          <w:sz w:val="22"/>
          <w:szCs w:val="22"/>
        </w:rPr>
        <w:t>, MySQL</w:t>
      </w:r>
      <w:r w:rsidR="00A62500" w:rsidRPr="00375E72">
        <w:rPr>
          <w:rFonts w:asciiTheme="minorHAnsi" w:hAnsiTheme="minorHAnsi" w:cstheme="minorHAnsi"/>
          <w:sz w:val="22"/>
          <w:szCs w:val="22"/>
        </w:rPr>
        <w:t>5</w:t>
      </w:r>
      <w:r w:rsidRPr="00375E72">
        <w:rPr>
          <w:rFonts w:asciiTheme="minorHAnsi" w:hAnsiTheme="minorHAnsi" w:cstheme="minorHAnsi"/>
          <w:sz w:val="22"/>
          <w:szCs w:val="22"/>
        </w:rPr>
        <w:t xml:space="preserve">, Stored Procedure, </w:t>
      </w:r>
      <w:r w:rsidR="00DA46C2" w:rsidRPr="00375E72">
        <w:rPr>
          <w:rFonts w:asciiTheme="minorHAnsi" w:hAnsiTheme="minorHAnsi" w:cstheme="minorHAnsi"/>
          <w:sz w:val="22"/>
          <w:szCs w:val="22"/>
        </w:rPr>
        <w:t>JU</w:t>
      </w:r>
      <w:r w:rsidR="009C74E0" w:rsidRPr="00375E72">
        <w:rPr>
          <w:rFonts w:asciiTheme="minorHAnsi" w:hAnsiTheme="minorHAnsi" w:cstheme="minorHAnsi"/>
          <w:sz w:val="22"/>
          <w:szCs w:val="22"/>
        </w:rPr>
        <w:t>nit,</w:t>
      </w:r>
      <w:r w:rsidR="00EC6115" w:rsidRPr="00375E72">
        <w:rPr>
          <w:rFonts w:asciiTheme="minorHAnsi" w:hAnsiTheme="minorHAnsi" w:cstheme="minorHAnsi"/>
          <w:sz w:val="22"/>
          <w:szCs w:val="22"/>
        </w:rPr>
        <w:t xml:space="preserve"> </w:t>
      </w:r>
      <w:r w:rsidR="007C1332" w:rsidRPr="00375E72">
        <w:rPr>
          <w:rFonts w:asciiTheme="minorHAnsi" w:hAnsiTheme="minorHAnsi" w:cstheme="minorHAnsi"/>
          <w:sz w:val="22"/>
          <w:szCs w:val="22"/>
        </w:rPr>
        <w:t xml:space="preserve">Checkmarx, </w:t>
      </w:r>
      <w:r w:rsidR="00EC6115" w:rsidRPr="00375E72">
        <w:rPr>
          <w:rFonts w:asciiTheme="minorHAnsi" w:hAnsiTheme="minorHAnsi" w:cstheme="minorHAnsi"/>
          <w:sz w:val="22"/>
          <w:szCs w:val="22"/>
        </w:rPr>
        <w:t>Selenium,</w:t>
      </w:r>
      <w:r w:rsidR="00C5285D" w:rsidRPr="00375E72">
        <w:rPr>
          <w:rFonts w:asciiTheme="minorHAnsi" w:hAnsiTheme="minorHAnsi" w:cstheme="minorHAnsi"/>
          <w:sz w:val="22"/>
          <w:szCs w:val="22"/>
        </w:rPr>
        <w:t xml:space="preserve"> </w:t>
      </w:r>
      <w:r w:rsidR="004D27E2" w:rsidRPr="00375E72">
        <w:rPr>
          <w:rFonts w:asciiTheme="minorHAnsi" w:hAnsiTheme="minorHAnsi" w:cstheme="minorHAnsi"/>
          <w:sz w:val="22"/>
          <w:szCs w:val="22"/>
        </w:rPr>
        <w:t>Maven, Apache</w:t>
      </w:r>
      <w:r w:rsidRPr="00375E72">
        <w:rPr>
          <w:rFonts w:asciiTheme="minorHAnsi" w:hAnsiTheme="minorHAnsi" w:cstheme="minorHAnsi"/>
          <w:sz w:val="22"/>
          <w:szCs w:val="22"/>
        </w:rPr>
        <w:t xml:space="preserve"> Tomcat, MKS</w:t>
      </w:r>
      <w:r w:rsidR="00F672D3" w:rsidRPr="00375E72">
        <w:rPr>
          <w:rFonts w:asciiTheme="minorHAnsi" w:hAnsiTheme="minorHAnsi" w:cstheme="minorHAnsi"/>
          <w:sz w:val="22"/>
          <w:szCs w:val="22"/>
        </w:rPr>
        <w:t xml:space="preserve"> SCM</w:t>
      </w:r>
      <w:r w:rsidRPr="00375E72">
        <w:rPr>
          <w:rFonts w:asciiTheme="minorHAnsi" w:hAnsiTheme="minorHAnsi" w:cstheme="minorHAnsi"/>
          <w:sz w:val="22"/>
          <w:szCs w:val="22"/>
        </w:rPr>
        <w:t>, DB Visualizer, Putty, Go Global</w:t>
      </w:r>
      <w:r w:rsidR="00331369" w:rsidRPr="00375E72">
        <w:rPr>
          <w:rFonts w:asciiTheme="minorHAnsi" w:hAnsiTheme="minorHAnsi" w:cstheme="minorHAnsi"/>
          <w:sz w:val="22"/>
          <w:szCs w:val="22"/>
        </w:rPr>
        <w:t>, MS Visio, UML</w:t>
      </w:r>
    </w:p>
    <w:p w:rsidR="00545D8D" w:rsidRPr="00375E72" w:rsidRDefault="00545D8D" w:rsidP="00545D8D">
      <w:pPr>
        <w:pBdr>
          <w:bottom w:val="single" w:sz="4" w:space="1" w:color="BFBFBF" w:themeColor="background1" w:themeShade="BF"/>
        </w:pBdr>
        <w:tabs>
          <w:tab w:val="left" w:pos="360"/>
          <w:tab w:val="left" w:pos="5760"/>
        </w:tabs>
        <w:rPr>
          <w:rFonts w:asciiTheme="minorHAnsi" w:hAnsiTheme="minorHAnsi" w:cstheme="minorHAnsi"/>
          <w:bCs/>
          <w:sz w:val="22"/>
          <w:szCs w:val="22"/>
        </w:rPr>
      </w:pPr>
    </w:p>
    <w:p w:rsidR="00545D8D" w:rsidRPr="00375E72" w:rsidRDefault="00545D8D" w:rsidP="00545D8D">
      <w:pPr>
        <w:tabs>
          <w:tab w:val="left" w:pos="360"/>
          <w:tab w:val="left" w:pos="5760"/>
        </w:tabs>
        <w:rPr>
          <w:rFonts w:asciiTheme="minorHAnsi" w:hAnsiTheme="minorHAnsi" w:cstheme="minorHAnsi"/>
          <w:bCs/>
          <w:sz w:val="22"/>
          <w:szCs w:val="22"/>
        </w:rPr>
      </w:pPr>
    </w:p>
    <w:p w:rsidR="00774008" w:rsidRPr="00375E72" w:rsidRDefault="00B065E5" w:rsidP="00B065E5">
      <w:pPr>
        <w:pStyle w:val="Normalarial"/>
        <w:numPr>
          <w:ilvl w:val="0"/>
          <w:numId w:val="0"/>
        </w:numPr>
        <w:tabs>
          <w:tab w:val="right" w:pos="10440"/>
        </w:tabs>
        <w:rPr>
          <w:rStyle w:val="HTMLTypewriter"/>
          <w:rFonts w:asciiTheme="minorHAnsi" w:hAnsiTheme="minorHAnsi" w:cstheme="minorHAnsi"/>
          <w:b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b/>
          <w:sz w:val="22"/>
          <w:szCs w:val="22"/>
        </w:rPr>
        <w:t>CAPGEMINI</w:t>
      </w:r>
      <w:r w:rsidR="0055642A"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ab/>
      </w:r>
      <w:r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>Apr 2011 – May 2012</w:t>
      </w:r>
    </w:p>
    <w:p w:rsidR="00B812A1" w:rsidRPr="00375E72" w:rsidRDefault="00B065E5" w:rsidP="00B065E5">
      <w:pPr>
        <w:pStyle w:val="Normalarial"/>
        <w:numPr>
          <w:ilvl w:val="0"/>
          <w:numId w:val="0"/>
        </w:numPr>
        <w:tabs>
          <w:tab w:val="right" w:pos="10440"/>
        </w:tabs>
        <w:rPr>
          <w:rStyle w:val="HTMLTypewriter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Senior Java/J2EE Consultant</w:t>
      </w:r>
      <w:r w:rsidR="00B812A1" w:rsidRPr="00375E72">
        <w:rPr>
          <w:rStyle w:val="HTMLTypewriter"/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B812A1" w:rsidRPr="00375E72" w:rsidRDefault="00B812A1" w:rsidP="00B065E5">
      <w:pPr>
        <w:rPr>
          <w:rStyle w:val="HTMLTypewriter"/>
          <w:rFonts w:asciiTheme="minorHAnsi" w:hAnsiTheme="minorHAnsi" w:cstheme="minorHAnsi"/>
          <w:b/>
          <w:sz w:val="22"/>
          <w:szCs w:val="22"/>
        </w:rPr>
      </w:pPr>
      <w:r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 xml:space="preserve">Client: </w:t>
      </w:r>
      <w:r w:rsidR="00B065E5" w:rsidRPr="00375E72">
        <w:rPr>
          <w:rFonts w:asciiTheme="minorHAnsi" w:eastAsia="Arial Unicode MS" w:hAnsiTheme="minorHAnsi" w:cstheme="minorHAnsi"/>
          <w:b/>
          <w:sz w:val="22"/>
          <w:szCs w:val="22"/>
        </w:rPr>
        <w:t>Standard Chartered Bank</w:t>
      </w:r>
    </w:p>
    <w:p w:rsidR="00B065E5" w:rsidRPr="00375E72" w:rsidRDefault="00B065E5" w:rsidP="00B065E5">
      <w:pPr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zCs w:val="22"/>
        </w:rPr>
        <w:t>Project: eOps</w:t>
      </w:r>
    </w:p>
    <w:p w:rsidR="00B065E5" w:rsidRPr="00375E72" w:rsidRDefault="00B065E5" w:rsidP="003E6419">
      <w:p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sz w:val="22"/>
          <w:szCs w:val="22"/>
        </w:rPr>
        <w:t xml:space="preserve">The objective is to make the workflow, data entry simpler and more effective. </w:t>
      </w:r>
    </w:p>
    <w:p w:rsidR="00B065E5" w:rsidRPr="00375E72" w:rsidRDefault="007564C6" w:rsidP="004C2D7F">
      <w:pPr>
        <w:numPr>
          <w:ilvl w:val="0"/>
          <w:numId w:val="9"/>
        </w:numPr>
        <w:tabs>
          <w:tab w:val="left" w:pos="2835"/>
          <w:tab w:val="left" w:pos="3544"/>
          <w:tab w:val="left" w:pos="4111"/>
          <w:tab w:val="left" w:pos="4820"/>
          <w:tab w:val="left" w:pos="5387"/>
          <w:tab w:val="left" w:pos="5954"/>
          <w:tab w:val="left" w:pos="6521"/>
          <w:tab w:val="left" w:pos="7371"/>
          <w:tab w:val="left" w:pos="822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Developed</w:t>
      </w:r>
      <w:r w:rsidR="00B065E5" w:rsidRPr="00375E72">
        <w:rPr>
          <w:rFonts w:asciiTheme="minorHAnsi" w:hAnsiTheme="minorHAnsi" w:cstheme="minorHAnsi"/>
          <w:sz w:val="22"/>
          <w:szCs w:val="22"/>
        </w:rPr>
        <w:t xml:space="preserve"> Pseudo </w:t>
      </w:r>
      <w:r w:rsidR="004C2D7F" w:rsidRPr="00375E72">
        <w:rPr>
          <w:rFonts w:asciiTheme="minorHAnsi" w:hAnsiTheme="minorHAnsi" w:cstheme="minorHAnsi"/>
          <w:sz w:val="22"/>
          <w:szCs w:val="22"/>
        </w:rPr>
        <w:t>code for various functionality</w:t>
      </w:r>
    </w:p>
    <w:p w:rsidR="00582303" w:rsidRPr="00375E72" w:rsidRDefault="007564C6" w:rsidP="00582303">
      <w:pPr>
        <w:numPr>
          <w:ilvl w:val="0"/>
          <w:numId w:val="9"/>
        </w:numPr>
        <w:tabs>
          <w:tab w:val="left" w:pos="2835"/>
          <w:tab w:val="left" w:pos="3544"/>
          <w:tab w:val="left" w:pos="4111"/>
          <w:tab w:val="left" w:pos="4820"/>
          <w:tab w:val="left" w:pos="5387"/>
          <w:tab w:val="left" w:pos="5954"/>
          <w:tab w:val="left" w:pos="6521"/>
          <w:tab w:val="left" w:pos="7371"/>
          <w:tab w:val="left" w:pos="822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Participated</w:t>
      </w:r>
      <w:r w:rsidR="00B065E5" w:rsidRPr="00375E72">
        <w:rPr>
          <w:rFonts w:asciiTheme="minorHAnsi" w:hAnsiTheme="minorHAnsi" w:cstheme="minorHAnsi"/>
          <w:sz w:val="22"/>
          <w:szCs w:val="22"/>
        </w:rPr>
        <w:t xml:space="preserve"> in development </w:t>
      </w:r>
      <w:r w:rsidR="00D62473" w:rsidRPr="00375E72">
        <w:rPr>
          <w:rFonts w:asciiTheme="minorHAnsi" w:hAnsiTheme="minorHAnsi" w:cstheme="minorHAnsi"/>
          <w:sz w:val="22"/>
          <w:szCs w:val="22"/>
        </w:rPr>
        <w:t xml:space="preserve">of </w:t>
      </w:r>
      <w:r w:rsidR="00A6163A" w:rsidRPr="00375E72">
        <w:rPr>
          <w:rFonts w:asciiTheme="minorHAnsi" w:hAnsiTheme="minorHAnsi" w:cstheme="minorHAnsi"/>
          <w:sz w:val="22"/>
          <w:szCs w:val="22"/>
        </w:rPr>
        <w:t xml:space="preserve">different </w:t>
      </w:r>
      <w:r w:rsidR="00B065E5" w:rsidRPr="00375E72">
        <w:rPr>
          <w:rFonts w:asciiTheme="minorHAnsi" w:hAnsiTheme="minorHAnsi" w:cstheme="minorHAnsi"/>
          <w:sz w:val="22"/>
          <w:szCs w:val="22"/>
        </w:rPr>
        <w:t>module e.g. Dyna Screen, Inbox, Auto Mo</w:t>
      </w:r>
      <w:r w:rsidR="004C2D7F" w:rsidRPr="00375E72">
        <w:rPr>
          <w:rFonts w:asciiTheme="minorHAnsi" w:hAnsiTheme="minorHAnsi" w:cstheme="minorHAnsi"/>
          <w:sz w:val="22"/>
          <w:szCs w:val="22"/>
        </w:rPr>
        <w:t>nitoring, Steps and Task module</w:t>
      </w:r>
    </w:p>
    <w:p w:rsidR="00DD0A54" w:rsidRPr="00375E72" w:rsidRDefault="00B555E5" w:rsidP="00582303">
      <w:pPr>
        <w:pStyle w:val="Normalarial"/>
        <w:keepNext w:val="0"/>
        <w:numPr>
          <w:ilvl w:val="0"/>
          <w:numId w:val="0"/>
        </w:numPr>
        <w:outlineLvl w:val="9"/>
        <w:rPr>
          <w:rFonts w:asciiTheme="minorHAnsi" w:hAnsiTheme="minorHAnsi" w:cstheme="minorHAnsi"/>
          <w:b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Technical Environment:</w:t>
      </w:r>
    </w:p>
    <w:p w:rsidR="00465683" w:rsidRPr="00375E72" w:rsidRDefault="00B065E5" w:rsidP="00B065E5">
      <w:pPr>
        <w:pStyle w:val="Normalarial"/>
        <w:keepNext w:val="0"/>
        <w:numPr>
          <w:ilvl w:val="0"/>
          <w:numId w:val="0"/>
        </w:numPr>
        <w:spacing w:before="20"/>
        <w:ind w:left="360"/>
        <w:jc w:val="both"/>
        <w:outlineLvl w:val="9"/>
        <w:rPr>
          <w:rFonts w:asciiTheme="minorHAnsi" w:hAnsiTheme="minorHAnsi" w:cstheme="minorHAnsi"/>
          <w:bCs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Java, Spring</w:t>
      </w:r>
      <w:r w:rsidR="00DD6142" w:rsidRPr="00375E72">
        <w:rPr>
          <w:rFonts w:asciiTheme="minorHAnsi" w:hAnsiTheme="minorHAnsi" w:cstheme="minorHAnsi"/>
          <w:sz w:val="22"/>
          <w:szCs w:val="22"/>
        </w:rPr>
        <w:t xml:space="preserve"> MVC</w:t>
      </w:r>
      <w:r w:rsidRPr="00375E72">
        <w:rPr>
          <w:rFonts w:asciiTheme="minorHAnsi" w:hAnsiTheme="minorHAnsi" w:cstheme="minorHAnsi"/>
          <w:sz w:val="22"/>
          <w:szCs w:val="22"/>
        </w:rPr>
        <w:t>,</w:t>
      </w:r>
      <w:r w:rsidR="00DD6142" w:rsidRPr="00375E72">
        <w:rPr>
          <w:rFonts w:asciiTheme="minorHAnsi" w:hAnsiTheme="minorHAnsi" w:cstheme="minorHAnsi"/>
          <w:sz w:val="22"/>
          <w:szCs w:val="22"/>
        </w:rPr>
        <w:t>Spring Web Flow,</w:t>
      </w:r>
      <w:r w:rsidR="00EE662B" w:rsidRPr="00375E72">
        <w:rPr>
          <w:rFonts w:asciiTheme="minorHAnsi" w:hAnsiTheme="minorHAnsi" w:cstheme="minorHAnsi"/>
          <w:sz w:val="22"/>
          <w:szCs w:val="22"/>
        </w:rPr>
        <w:t xml:space="preserve"> Maven, </w:t>
      </w:r>
      <w:r w:rsidRPr="00375E72">
        <w:rPr>
          <w:rFonts w:asciiTheme="minorHAnsi" w:hAnsiTheme="minorHAnsi" w:cstheme="minorHAnsi"/>
          <w:sz w:val="22"/>
          <w:szCs w:val="22"/>
        </w:rPr>
        <w:t xml:space="preserve">Hibernate, </w:t>
      </w:r>
      <w:r w:rsidR="00CD639D" w:rsidRPr="00375E72">
        <w:rPr>
          <w:rFonts w:asciiTheme="minorHAnsi" w:hAnsiTheme="minorHAnsi" w:cstheme="minorHAnsi"/>
          <w:sz w:val="22"/>
          <w:szCs w:val="22"/>
        </w:rPr>
        <w:t xml:space="preserve">XML, </w:t>
      </w:r>
      <w:r w:rsidRPr="00375E72">
        <w:rPr>
          <w:rFonts w:asciiTheme="minorHAnsi" w:hAnsiTheme="minorHAnsi" w:cstheme="minorHAnsi"/>
          <w:sz w:val="22"/>
          <w:szCs w:val="22"/>
        </w:rPr>
        <w:t xml:space="preserve">JSP, Oracle, </w:t>
      </w:r>
      <w:r w:rsidR="00DD6142" w:rsidRPr="00375E72">
        <w:rPr>
          <w:rFonts w:asciiTheme="minorHAnsi" w:hAnsiTheme="minorHAnsi" w:cstheme="minorHAnsi"/>
          <w:sz w:val="22"/>
          <w:szCs w:val="22"/>
        </w:rPr>
        <w:t>SQL Query, SQL Stored Procedure, Jq</w:t>
      </w:r>
      <w:r w:rsidRPr="00375E72">
        <w:rPr>
          <w:rFonts w:asciiTheme="minorHAnsi" w:hAnsiTheme="minorHAnsi" w:cstheme="minorHAnsi"/>
          <w:sz w:val="22"/>
          <w:szCs w:val="22"/>
        </w:rPr>
        <w:t>uery, JB</w:t>
      </w:r>
      <w:r w:rsidR="00DD6142" w:rsidRPr="00375E72">
        <w:rPr>
          <w:rFonts w:asciiTheme="minorHAnsi" w:hAnsiTheme="minorHAnsi" w:cstheme="minorHAnsi"/>
          <w:sz w:val="22"/>
          <w:szCs w:val="22"/>
        </w:rPr>
        <w:t>oss, File net,</w:t>
      </w:r>
      <w:r w:rsidR="009C74E0" w:rsidRPr="00375E72">
        <w:rPr>
          <w:rFonts w:asciiTheme="minorHAnsi" w:hAnsiTheme="minorHAnsi" w:cstheme="minorHAnsi"/>
          <w:sz w:val="22"/>
          <w:szCs w:val="22"/>
        </w:rPr>
        <w:t xml:space="preserve"> JUnit,</w:t>
      </w:r>
      <w:r w:rsidR="00DD6142" w:rsidRPr="00375E72">
        <w:rPr>
          <w:rFonts w:asciiTheme="minorHAnsi" w:hAnsiTheme="minorHAnsi" w:cstheme="minorHAnsi"/>
          <w:sz w:val="22"/>
          <w:szCs w:val="22"/>
        </w:rPr>
        <w:t xml:space="preserve"> SVN, </w:t>
      </w:r>
      <w:r w:rsidRPr="00375E72">
        <w:rPr>
          <w:rFonts w:asciiTheme="minorHAnsi" w:hAnsiTheme="minorHAnsi" w:cstheme="minorHAnsi"/>
          <w:sz w:val="22"/>
          <w:szCs w:val="22"/>
        </w:rPr>
        <w:t>UML</w:t>
      </w:r>
      <w:r w:rsidR="00DD6142" w:rsidRPr="00375E72">
        <w:rPr>
          <w:rFonts w:asciiTheme="minorHAnsi" w:hAnsiTheme="minorHAnsi" w:cstheme="minorHAnsi"/>
          <w:sz w:val="22"/>
          <w:szCs w:val="22"/>
        </w:rPr>
        <w:t>,HTML</w:t>
      </w:r>
      <w:r w:rsidR="006D2DED" w:rsidRPr="00375E72">
        <w:rPr>
          <w:rFonts w:asciiTheme="minorHAnsi" w:hAnsiTheme="minorHAnsi" w:cstheme="minorHAnsi"/>
          <w:sz w:val="22"/>
          <w:szCs w:val="22"/>
        </w:rPr>
        <w:t xml:space="preserve"> 5</w:t>
      </w:r>
      <w:r w:rsidR="00DD6142" w:rsidRPr="00375E72">
        <w:rPr>
          <w:rFonts w:asciiTheme="minorHAnsi" w:hAnsiTheme="minorHAnsi" w:cstheme="minorHAnsi"/>
          <w:sz w:val="22"/>
          <w:szCs w:val="22"/>
        </w:rPr>
        <w:t>, CSS</w:t>
      </w:r>
    </w:p>
    <w:p w:rsidR="00306DFA" w:rsidRPr="00375E72" w:rsidRDefault="00306DFA" w:rsidP="00306DFA">
      <w:pPr>
        <w:pBdr>
          <w:bottom w:val="single" w:sz="4" w:space="1" w:color="BFBFBF" w:themeColor="background1" w:themeShade="BF"/>
        </w:pBdr>
        <w:tabs>
          <w:tab w:val="left" w:pos="360"/>
          <w:tab w:val="left" w:pos="5760"/>
        </w:tabs>
        <w:rPr>
          <w:rFonts w:asciiTheme="minorHAnsi" w:hAnsiTheme="minorHAnsi" w:cstheme="minorHAnsi"/>
          <w:bCs/>
          <w:sz w:val="22"/>
          <w:szCs w:val="22"/>
        </w:rPr>
      </w:pPr>
    </w:p>
    <w:p w:rsidR="00306DFA" w:rsidRPr="00375E72" w:rsidRDefault="00306DFA" w:rsidP="00306DFA">
      <w:pPr>
        <w:tabs>
          <w:tab w:val="left" w:pos="360"/>
          <w:tab w:val="left" w:pos="5760"/>
        </w:tabs>
        <w:rPr>
          <w:rFonts w:asciiTheme="minorHAnsi" w:hAnsiTheme="minorHAnsi" w:cstheme="minorHAnsi"/>
          <w:bCs/>
          <w:sz w:val="22"/>
          <w:szCs w:val="22"/>
        </w:rPr>
      </w:pPr>
    </w:p>
    <w:p w:rsidR="00306DFA" w:rsidRPr="00375E72" w:rsidRDefault="00B065E5" w:rsidP="00B065E5">
      <w:pPr>
        <w:pStyle w:val="Normalarial"/>
        <w:numPr>
          <w:ilvl w:val="0"/>
          <w:numId w:val="0"/>
        </w:numPr>
        <w:tabs>
          <w:tab w:val="right" w:pos="10440"/>
        </w:tabs>
        <w:rPr>
          <w:rStyle w:val="HTMLTypewriter"/>
          <w:rFonts w:asciiTheme="minorHAnsi" w:hAnsiTheme="minorHAnsi" w:cstheme="minorHAnsi"/>
          <w:b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sz w:val="22"/>
          <w:szCs w:val="22"/>
        </w:rPr>
        <w:t>JSOFT SOLUTIONS – JSW GROUP COMPANY</w:t>
      </w:r>
      <w:r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ab/>
        <w:t>Nov 2010 – Mar 2011</w:t>
      </w:r>
    </w:p>
    <w:p w:rsidR="00B065E5" w:rsidRPr="00375E72" w:rsidRDefault="00B065E5" w:rsidP="00B065E5">
      <w:pPr>
        <w:pStyle w:val="Normalarial"/>
        <w:numPr>
          <w:ilvl w:val="0"/>
          <w:numId w:val="0"/>
        </w:numPr>
        <w:tabs>
          <w:tab w:val="right" w:pos="10440"/>
        </w:tabs>
        <w:rPr>
          <w:rStyle w:val="HTMLTypewriter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Senior Java/J2EE Developer</w:t>
      </w:r>
    </w:p>
    <w:p w:rsidR="00B065E5" w:rsidRPr="00375E72" w:rsidRDefault="00B065E5" w:rsidP="000B7860">
      <w:pPr>
        <w:rPr>
          <w:rStyle w:val="HTMLTypewriter"/>
          <w:rFonts w:asciiTheme="minorHAnsi" w:hAnsiTheme="minorHAnsi" w:cstheme="minorHAnsi"/>
          <w:b/>
          <w:sz w:val="22"/>
          <w:szCs w:val="22"/>
        </w:rPr>
      </w:pPr>
      <w:r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 xml:space="preserve">Client: </w:t>
      </w:r>
      <w:r w:rsidR="000B7860" w:rsidRPr="00375E72">
        <w:rPr>
          <w:rFonts w:asciiTheme="minorHAnsi" w:eastAsia="Arial Unicode MS" w:hAnsiTheme="minorHAnsi" w:cstheme="minorHAnsi"/>
          <w:b/>
          <w:sz w:val="22"/>
          <w:szCs w:val="22"/>
        </w:rPr>
        <w:t>JSTW</w:t>
      </w:r>
    </w:p>
    <w:p w:rsidR="000B7860" w:rsidRPr="00375E72" w:rsidRDefault="000B7860" w:rsidP="000B7860">
      <w:pPr>
        <w:pStyle w:val="Normalarial"/>
        <w:numPr>
          <w:ilvl w:val="0"/>
          <w:numId w:val="0"/>
        </w:numPr>
        <w:tabs>
          <w:tab w:val="right" w:pos="10440"/>
        </w:tabs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zCs w:val="22"/>
        </w:rPr>
        <w:t>Project: CRS System</w:t>
      </w:r>
    </w:p>
    <w:p w:rsidR="000B7860" w:rsidRPr="00375E72" w:rsidRDefault="000B7860" w:rsidP="000B7860">
      <w:pPr>
        <w:pStyle w:val="Normalarial"/>
        <w:numPr>
          <w:ilvl w:val="0"/>
          <w:numId w:val="0"/>
        </w:numPr>
        <w:tabs>
          <w:tab w:val="right" w:pos="10440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sz w:val="22"/>
          <w:szCs w:val="22"/>
        </w:rPr>
        <w:t xml:space="preserve">CRS is a customized web-based application allows user department to create job request (JR) with proper information. </w:t>
      </w:r>
    </w:p>
    <w:p w:rsidR="00E16417" w:rsidRPr="00375E72" w:rsidRDefault="000B7860" w:rsidP="00E16417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Designed Logical data model for CRS Application</w:t>
      </w:r>
    </w:p>
    <w:p w:rsidR="00B065E5" w:rsidRPr="00375E72" w:rsidRDefault="00B065E5" w:rsidP="00E16417">
      <w:pPr>
        <w:pStyle w:val="Normalarial"/>
        <w:keepNext w:val="0"/>
        <w:numPr>
          <w:ilvl w:val="0"/>
          <w:numId w:val="0"/>
        </w:numPr>
        <w:outlineLvl w:val="9"/>
        <w:rPr>
          <w:rFonts w:asciiTheme="minorHAnsi" w:hAnsiTheme="minorHAnsi" w:cstheme="minorHAnsi"/>
          <w:b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 xml:space="preserve">Technical Environment:  </w:t>
      </w:r>
    </w:p>
    <w:p w:rsidR="00E769E9" w:rsidRPr="00375E72" w:rsidRDefault="000B7860" w:rsidP="00422153">
      <w:pPr>
        <w:pStyle w:val="Normalarial"/>
        <w:numPr>
          <w:ilvl w:val="0"/>
          <w:numId w:val="0"/>
        </w:numPr>
        <w:tabs>
          <w:tab w:val="right" w:pos="10440"/>
        </w:tabs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lastRenderedPageBreak/>
        <w:t xml:space="preserve">       Java, Struts 2.0, Hibernate, JSP</w:t>
      </w:r>
      <w:r w:rsidR="004D27E2" w:rsidRPr="00375E72">
        <w:rPr>
          <w:rFonts w:asciiTheme="minorHAnsi" w:hAnsiTheme="minorHAnsi" w:cstheme="minorHAnsi"/>
          <w:sz w:val="22"/>
          <w:szCs w:val="22"/>
        </w:rPr>
        <w:t>, XML, DHTMLX</w:t>
      </w:r>
      <w:r w:rsidR="00A93A87"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="00743B6F" w:rsidRPr="00375E72">
        <w:rPr>
          <w:rFonts w:asciiTheme="minorHAnsi" w:hAnsiTheme="minorHAnsi" w:cstheme="minorHAnsi"/>
          <w:sz w:val="22"/>
          <w:szCs w:val="22"/>
        </w:rPr>
        <w:t>HTML5, CSS,</w:t>
      </w:r>
      <w:r w:rsidRPr="00375E72">
        <w:rPr>
          <w:rFonts w:asciiTheme="minorHAnsi" w:hAnsiTheme="minorHAnsi" w:cstheme="minorHAnsi"/>
          <w:sz w:val="22"/>
          <w:szCs w:val="22"/>
        </w:rPr>
        <w:t xml:space="preserve"> Oracle</w:t>
      </w:r>
      <w:r w:rsidR="009417E9" w:rsidRPr="00375E72">
        <w:rPr>
          <w:rFonts w:asciiTheme="minorHAnsi" w:hAnsiTheme="minorHAnsi" w:cstheme="minorHAnsi"/>
          <w:sz w:val="22"/>
          <w:szCs w:val="22"/>
        </w:rPr>
        <w:t xml:space="preserve"> RDBMS, SQL Queries, Stored Procedure,</w:t>
      </w:r>
    </w:p>
    <w:p w:rsidR="00306DFA" w:rsidRPr="00375E72" w:rsidRDefault="00DA46C2" w:rsidP="00422153">
      <w:pPr>
        <w:pStyle w:val="Normalarial"/>
        <w:numPr>
          <w:ilvl w:val="0"/>
          <w:numId w:val="0"/>
        </w:numPr>
        <w:tabs>
          <w:tab w:val="right" w:pos="10440"/>
        </w:tabs>
        <w:rPr>
          <w:rStyle w:val="HTMLTypewriter"/>
          <w:rFonts w:asciiTheme="minorHAnsi" w:hAnsiTheme="minorHAnsi" w:cstheme="minorHAnsi"/>
          <w:b/>
          <w:color w:val="000080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 </w:t>
      </w:r>
      <w:r w:rsidR="00422153" w:rsidRPr="00375E72">
        <w:rPr>
          <w:rFonts w:asciiTheme="minorHAnsi" w:hAnsiTheme="minorHAnsi" w:cstheme="minorHAnsi"/>
          <w:sz w:val="22"/>
          <w:szCs w:val="22"/>
        </w:rPr>
        <w:t xml:space="preserve">     </w:t>
      </w:r>
      <w:r w:rsidR="004D27E2" w:rsidRPr="00375E72">
        <w:rPr>
          <w:rFonts w:asciiTheme="minorHAnsi" w:hAnsiTheme="minorHAnsi" w:cstheme="minorHAnsi"/>
          <w:sz w:val="22"/>
          <w:szCs w:val="22"/>
        </w:rPr>
        <w:t>JUnit, Jquery</w:t>
      </w:r>
      <w:r w:rsidR="000B7860" w:rsidRPr="00375E72">
        <w:rPr>
          <w:rFonts w:asciiTheme="minorHAnsi" w:hAnsiTheme="minorHAnsi" w:cstheme="minorHAnsi"/>
          <w:sz w:val="22"/>
          <w:szCs w:val="22"/>
        </w:rPr>
        <w:t>, Apache Tomcat</w:t>
      </w:r>
      <w:r w:rsidR="002F7A1A"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="00815BE9" w:rsidRPr="00375E72">
        <w:rPr>
          <w:rFonts w:asciiTheme="minorHAnsi" w:hAnsiTheme="minorHAnsi" w:cstheme="minorHAnsi"/>
          <w:sz w:val="22"/>
          <w:szCs w:val="22"/>
        </w:rPr>
        <w:t>SVN</w:t>
      </w:r>
      <w:r w:rsidR="00306DFA" w:rsidRPr="00375E72">
        <w:rPr>
          <w:rStyle w:val="HTMLTypewriter"/>
          <w:rFonts w:asciiTheme="minorHAnsi" w:hAnsiTheme="minorHAnsi" w:cstheme="minorHAnsi"/>
          <w:b/>
          <w:color w:val="000080"/>
          <w:sz w:val="22"/>
          <w:szCs w:val="22"/>
        </w:rPr>
        <w:tab/>
      </w:r>
    </w:p>
    <w:p w:rsidR="00BD3D02" w:rsidRPr="00375E72" w:rsidRDefault="00BD3D02" w:rsidP="00BD3D02">
      <w:pPr>
        <w:pBdr>
          <w:bottom w:val="single" w:sz="4" w:space="1" w:color="BFBFBF" w:themeColor="background1" w:themeShade="BF"/>
        </w:pBdr>
        <w:tabs>
          <w:tab w:val="left" w:pos="360"/>
          <w:tab w:val="left" w:pos="5760"/>
        </w:tabs>
        <w:rPr>
          <w:rFonts w:asciiTheme="minorHAnsi" w:hAnsiTheme="minorHAnsi" w:cstheme="minorHAnsi"/>
          <w:bCs/>
          <w:sz w:val="22"/>
          <w:szCs w:val="22"/>
        </w:rPr>
      </w:pPr>
    </w:p>
    <w:p w:rsidR="00BD3D02" w:rsidRPr="00375E72" w:rsidRDefault="00BD3D02" w:rsidP="00BD3D02">
      <w:pPr>
        <w:tabs>
          <w:tab w:val="left" w:pos="360"/>
          <w:tab w:val="left" w:pos="5760"/>
        </w:tabs>
        <w:rPr>
          <w:rFonts w:asciiTheme="minorHAnsi" w:hAnsiTheme="minorHAnsi" w:cstheme="minorHAnsi"/>
          <w:bCs/>
          <w:sz w:val="22"/>
          <w:szCs w:val="22"/>
        </w:rPr>
      </w:pPr>
    </w:p>
    <w:p w:rsidR="00BD3D02" w:rsidRPr="00375E72" w:rsidRDefault="00CF11BC" w:rsidP="00CF11BC">
      <w:pPr>
        <w:pStyle w:val="Normalarial"/>
        <w:numPr>
          <w:ilvl w:val="0"/>
          <w:numId w:val="0"/>
        </w:numPr>
        <w:tabs>
          <w:tab w:val="right" w:pos="10440"/>
        </w:tabs>
        <w:rPr>
          <w:rStyle w:val="HTMLTypewriter"/>
          <w:rFonts w:asciiTheme="minorHAnsi" w:hAnsiTheme="minorHAnsi" w:cstheme="minorHAnsi"/>
          <w:b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4C2D7F" w:rsidRPr="00375E72">
        <w:rPr>
          <w:rFonts w:asciiTheme="minorHAnsi" w:hAnsiTheme="minorHAnsi" w:cstheme="minorHAnsi"/>
          <w:b/>
          <w:bCs/>
          <w:sz w:val="22"/>
          <w:szCs w:val="22"/>
        </w:rPr>
        <w:t>INDFIRE</w:t>
      </w:r>
      <w:r w:rsidRPr="00375E72">
        <w:rPr>
          <w:rFonts w:asciiTheme="minorHAnsi" w:hAnsiTheme="minorHAnsi" w:cstheme="minorHAnsi"/>
          <w:b/>
          <w:bCs/>
          <w:sz w:val="22"/>
          <w:szCs w:val="22"/>
        </w:rPr>
        <w:t xml:space="preserve"> S</w:t>
      </w:r>
      <w:r w:rsidR="004C2D7F" w:rsidRPr="00375E72">
        <w:rPr>
          <w:rFonts w:asciiTheme="minorHAnsi" w:hAnsiTheme="minorHAnsi" w:cstheme="minorHAnsi"/>
          <w:b/>
          <w:bCs/>
          <w:sz w:val="22"/>
          <w:szCs w:val="22"/>
        </w:rPr>
        <w:t>OLUTIONS</w:t>
      </w:r>
      <w:r w:rsidR="004C2D7F"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ab/>
        <w:t>May 2006</w:t>
      </w:r>
      <w:r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 xml:space="preserve"> – Oct 201</w:t>
      </w:r>
      <w:r w:rsidR="00BD3D02"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>0</w:t>
      </w:r>
    </w:p>
    <w:p w:rsidR="000B7860" w:rsidRPr="00375E72" w:rsidRDefault="00CF11BC" w:rsidP="00CF11BC">
      <w:pPr>
        <w:pStyle w:val="Normalarial"/>
        <w:numPr>
          <w:ilvl w:val="0"/>
          <w:numId w:val="0"/>
        </w:numPr>
        <w:tabs>
          <w:tab w:val="right" w:pos="10440"/>
        </w:tabs>
        <w:rPr>
          <w:rStyle w:val="HTMLTypewriter"/>
          <w:rFonts w:asciiTheme="minorHAnsi" w:hAnsiTheme="minorHAnsi" w:cstheme="minorHAnsi"/>
          <w:b/>
          <w:color w:val="000080"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Senior Java/J2EE Developer</w:t>
      </w:r>
      <w:r w:rsidRPr="00375E72">
        <w:rPr>
          <w:rStyle w:val="HTMLTypewriter"/>
          <w:rFonts w:asciiTheme="minorHAnsi" w:hAnsiTheme="minorHAnsi" w:cstheme="minorHAnsi"/>
          <w:b/>
          <w:color w:val="000080"/>
          <w:sz w:val="22"/>
          <w:szCs w:val="22"/>
        </w:rPr>
        <w:tab/>
      </w:r>
    </w:p>
    <w:p w:rsidR="00CF11BC" w:rsidRPr="00375E72" w:rsidRDefault="00CF11BC" w:rsidP="00CF11BC">
      <w:pP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  <w:r w:rsidRPr="00375E7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Project: BitProfitWeb 2.0</w:t>
      </w:r>
      <w:r w:rsidR="00105AD6" w:rsidRPr="00375E7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 xml:space="preserve"> - </w:t>
      </w:r>
      <w:r w:rsidR="00105AD6" w:rsidRPr="00375E72">
        <w:rPr>
          <w:rFonts w:asciiTheme="minorHAnsi" w:hAnsiTheme="minorHAnsi" w:cstheme="minorHAnsi"/>
          <w:b/>
          <w:bCs/>
          <w:sz w:val="22"/>
          <w:szCs w:val="22"/>
        </w:rPr>
        <w:t>Saunalahti Telecom</w:t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0C4B"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>Jul 2009 – Oct 2010</w:t>
      </w:r>
    </w:p>
    <w:p w:rsidR="00CF11BC" w:rsidRPr="00375E72" w:rsidRDefault="00CF11BC" w:rsidP="00CF11BC">
      <w:p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BitprofitWeb 2.0 is developed for Saun</w:t>
      </w:r>
      <w:r w:rsidR="003E6419" w:rsidRPr="00375E72">
        <w:rPr>
          <w:rFonts w:asciiTheme="minorHAnsi" w:hAnsiTheme="minorHAnsi" w:cstheme="minorHAnsi"/>
          <w:sz w:val="22"/>
          <w:szCs w:val="22"/>
        </w:rPr>
        <w:t>alahti mobile service provider.</w:t>
      </w:r>
    </w:p>
    <w:p w:rsidR="00CF11BC" w:rsidRPr="00375E72" w:rsidRDefault="00AC3C3F" w:rsidP="00AC3C3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Designed Logical data model and various module for their online system</w:t>
      </w:r>
      <w:r w:rsidR="00E769E9" w:rsidRPr="00375E72">
        <w:rPr>
          <w:rFonts w:asciiTheme="minorHAnsi" w:hAnsiTheme="minorHAnsi" w:cstheme="minorHAnsi"/>
          <w:sz w:val="22"/>
          <w:szCs w:val="22"/>
        </w:rPr>
        <w:t xml:space="preserve">, </w:t>
      </w:r>
    </w:p>
    <w:p w:rsidR="00582303" w:rsidRPr="00375E72" w:rsidRDefault="00CF11BC" w:rsidP="00582303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Developed </w:t>
      </w:r>
      <w:r w:rsidR="00BB7474" w:rsidRPr="00375E72">
        <w:rPr>
          <w:rFonts w:asciiTheme="minorHAnsi" w:hAnsiTheme="minorHAnsi" w:cstheme="minorHAnsi"/>
          <w:sz w:val="22"/>
          <w:szCs w:val="22"/>
        </w:rPr>
        <w:t>r</w:t>
      </w:r>
      <w:r w:rsidRPr="00375E72">
        <w:rPr>
          <w:rFonts w:asciiTheme="minorHAnsi" w:hAnsiTheme="minorHAnsi" w:cstheme="minorHAnsi"/>
          <w:sz w:val="22"/>
          <w:szCs w:val="22"/>
        </w:rPr>
        <w:t>eport</w:t>
      </w:r>
      <w:r w:rsidR="00BB7474" w:rsidRPr="00375E72">
        <w:rPr>
          <w:rFonts w:asciiTheme="minorHAnsi" w:hAnsiTheme="minorHAnsi" w:cstheme="minorHAnsi"/>
          <w:sz w:val="22"/>
          <w:szCs w:val="22"/>
        </w:rPr>
        <w:t>s</w:t>
      </w:r>
      <w:r w:rsidRPr="00375E72">
        <w:rPr>
          <w:rFonts w:asciiTheme="minorHAnsi" w:hAnsiTheme="minorHAnsi" w:cstheme="minorHAnsi"/>
          <w:sz w:val="22"/>
          <w:szCs w:val="22"/>
        </w:rPr>
        <w:t xml:space="preserve"> using Jasper report</w:t>
      </w:r>
      <w:r w:rsidR="00E769E9"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Pr="00375E72">
        <w:rPr>
          <w:rFonts w:asciiTheme="minorHAnsi" w:hAnsiTheme="minorHAnsi" w:cstheme="minorHAnsi"/>
          <w:sz w:val="22"/>
          <w:szCs w:val="22"/>
        </w:rPr>
        <w:t>Identified and fixed concurrency issue</w:t>
      </w:r>
    </w:p>
    <w:p w:rsidR="000B7860" w:rsidRPr="00375E72" w:rsidRDefault="000B7860" w:rsidP="00582303">
      <w:pPr>
        <w:pStyle w:val="Normalarial"/>
        <w:keepNext w:val="0"/>
        <w:numPr>
          <w:ilvl w:val="0"/>
          <w:numId w:val="0"/>
        </w:numPr>
        <w:outlineLvl w:val="9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Technical Environment</w:t>
      </w:r>
      <w:r w:rsidRPr="00375E72">
        <w:rPr>
          <w:rFonts w:asciiTheme="minorHAnsi" w:hAnsiTheme="minorHAnsi" w:cstheme="minorHAnsi"/>
          <w:sz w:val="22"/>
          <w:szCs w:val="22"/>
        </w:rPr>
        <w:t>:</w:t>
      </w:r>
    </w:p>
    <w:p w:rsidR="00CF11BC" w:rsidRPr="00375E72" w:rsidRDefault="00CF11BC" w:rsidP="00D62473">
      <w:pPr>
        <w:pStyle w:val="Normalarial"/>
        <w:numPr>
          <w:ilvl w:val="0"/>
          <w:numId w:val="0"/>
        </w:numPr>
        <w:tabs>
          <w:tab w:val="right" w:pos="1044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Java, Spring</w:t>
      </w:r>
      <w:r w:rsidR="00F57227" w:rsidRPr="00375E72">
        <w:rPr>
          <w:rFonts w:asciiTheme="minorHAnsi" w:hAnsiTheme="minorHAnsi" w:cstheme="minorHAnsi"/>
          <w:sz w:val="22"/>
          <w:szCs w:val="22"/>
        </w:rPr>
        <w:t xml:space="preserve"> MVC</w:t>
      </w:r>
      <w:r w:rsidRPr="00375E72">
        <w:rPr>
          <w:rFonts w:asciiTheme="minorHAnsi" w:hAnsiTheme="minorHAnsi" w:cstheme="minorHAnsi"/>
          <w:sz w:val="22"/>
          <w:szCs w:val="22"/>
        </w:rPr>
        <w:t>,</w:t>
      </w:r>
      <w:r w:rsidR="00F57227" w:rsidRPr="00375E72">
        <w:rPr>
          <w:rFonts w:asciiTheme="minorHAnsi" w:hAnsiTheme="minorHAnsi" w:cstheme="minorHAnsi"/>
          <w:sz w:val="22"/>
          <w:szCs w:val="22"/>
        </w:rPr>
        <w:t xml:space="preserve"> Spring Web </w:t>
      </w:r>
      <w:r w:rsidR="00C9130B" w:rsidRPr="00375E72">
        <w:rPr>
          <w:rFonts w:asciiTheme="minorHAnsi" w:hAnsiTheme="minorHAnsi" w:cstheme="minorHAnsi"/>
          <w:sz w:val="22"/>
          <w:szCs w:val="22"/>
        </w:rPr>
        <w:t>Flow, Maven</w:t>
      </w:r>
      <w:r w:rsidR="00C674FD"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Pr="00375E72">
        <w:rPr>
          <w:rFonts w:asciiTheme="minorHAnsi" w:hAnsiTheme="minorHAnsi" w:cstheme="minorHAnsi"/>
          <w:sz w:val="22"/>
          <w:szCs w:val="22"/>
        </w:rPr>
        <w:t>Hibernate, J</w:t>
      </w:r>
      <w:r w:rsidR="00F708AB" w:rsidRPr="00375E72">
        <w:rPr>
          <w:rFonts w:asciiTheme="minorHAnsi" w:hAnsiTheme="minorHAnsi" w:cstheme="minorHAnsi"/>
          <w:sz w:val="22"/>
          <w:szCs w:val="22"/>
        </w:rPr>
        <w:t>SP,</w:t>
      </w:r>
      <w:r w:rsidR="002E5B65" w:rsidRPr="00375E72">
        <w:rPr>
          <w:rFonts w:asciiTheme="minorHAnsi" w:hAnsiTheme="minorHAnsi" w:cstheme="minorHAnsi"/>
          <w:sz w:val="22"/>
          <w:szCs w:val="22"/>
        </w:rPr>
        <w:t xml:space="preserve"> HTML</w:t>
      </w:r>
      <w:r w:rsidR="00C9130B" w:rsidRPr="00375E72">
        <w:rPr>
          <w:rFonts w:asciiTheme="minorHAnsi" w:hAnsiTheme="minorHAnsi" w:cstheme="minorHAnsi"/>
          <w:sz w:val="22"/>
          <w:szCs w:val="22"/>
        </w:rPr>
        <w:t>, CSS</w:t>
      </w:r>
      <w:r w:rsidR="002E5B65"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="00F708AB" w:rsidRPr="00375E72">
        <w:rPr>
          <w:rFonts w:asciiTheme="minorHAnsi" w:hAnsiTheme="minorHAnsi" w:cstheme="minorHAnsi"/>
          <w:sz w:val="22"/>
          <w:szCs w:val="22"/>
        </w:rPr>
        <w:t xml:space="preserve">Oracle, </w:t>
      </w:r>
      <w:r w:rsidR="00155774" w:rsidRPr="00375E72">
        <w:rPr>
          <w:rFonts w:asciiTheme="minorHAnsi" w:hAnsiTheme="minorHAnsi" w:cstheme="minorHAnsi"/>
          <w:sz w:val="22"/>
          <w:szCs w:val="22"/>
        </w:rPr>
        <w:t xml:space="preserve">SQL Queries, </w:t>
      </w:r>
      <w:r w:rsidR="00F708AB" w:rsidRPr="00375E72">
        <w:rPr>
          <w:rFonts w:asciiTheme="minorHAnsi" w:hAnsiTheme="minorHAnsi" w:cstheme="minorHAnsi"/>
          <w:sz w:val="22"/>
          <w:szCs w:val="22"/>
        </w:rPr>
        <w:t>Stored Procedure, Jq</w:t>
      </w:r>
      <w:r w:rsidR="00D86C66" w:rsidRPr="00375E72">
        <w:rPr>
          <w:rFonts w:asciiTheme="minorHAnsi" w:hAnsiTheme="minorHAnsi" w:cstheme="minorHAnsi"/>
          <w:sz w:val="22"/>
          <w:szCs w:val="22"/>
        </w:rPr>
        <w:t xml:space="preserve">uery, </w:t>
      </w:r>
      <w:r w:rsidRPr="00375E72">
        <w:rPr>
          <w:rFonts w:asciiTheme="minorHAnsi" w:hAnsiTheme="minorHAnsi" w:cstheme="minorHAnsi"/>
          <w:sz w:val="22"/>
          <w:szCs w:val="22"/>
        </w:rPr>
        <w:t>Glassfish, Fusion Chart</w:t>
      </w:r>
    </w:p>
    <w:p w:rsidR="00CF11BC" w:rsidRPr="00375E72" w:rsidRDefault="00CF11BC" w:rsidP="00CF11BC">
      <w:pPr>
        <w:tabs>
          <w:tab w:val="right" w:pos="10440"/>
        </w:tabs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color w:val="000080"/>
          <w:sz w:val="22"/>
          <w:szCs w:val="22"/>
        </w:rPr>
        <w:tab/>
      </w:r>
    </w:p>
    <w:p w:rsidR="00CF11BC" w:rsidRPr="00375E72" w:rsidRDefault="00CF11BC" w:rsidP="00CF11B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Project: Open 4</w:t>
      </w:r>
      <w:r w:rsidR="00AC3C3F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–</w:t>
      </w:r>
      <w:r w:rsidR="00AC3C3F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Wedia</w:t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>Sep 2008</w:t>
      </w:r>
      <w:r w:rsidR="008C0C4B"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 xml:space="preserve"> – </w:t>
      </w:r>
      <w:r w:rsidR="008C0C4B" w:rsidRPr="00375E72">
        <w:rPr>
          <w:rFonts w:asciiTheme="minorHAnsi" w:hAnsiTheme="minorHAnsi" w:cstheme="minorHAnsi"/>
          <w:b/>
          <w:bCs/>
          <w:sz w:val="22"/>
          <w:szCs w:val="22"/>
        </w:rPr>
        <w:t>Jun 2009</w:t>
      </w:r>
    </w:p>
    <w:p w:rsidR="00CF11BC" w:rsidRPr="00375E72" w:rsidRDefault="00CF11BC" w:rsidP="00CF11BC">
      <w:p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Open 4 is an Eclipse RCP Plug in provides a feature rich frame work</w:t>
      </w:r>
      <w:r w:rsidR="00AC3C3F" w:rsidRPr="00375E72">
        <w:rPr>
          <w:rFonts w:asciiTheme="minorHAnsi" w:hAnsiTheme="minorHAnsi" w:cstheme="minorHAnsi"/>
          <w:sz w:val="22"/>
          <w:szCs w:val="22"/>
        </w:rPr>
        <w:t>.</w:t>
      </w:r>
    </w:p>
    <w:p w:rsidR="00AC3C3F" w:rsidRPr="00375E72" w:rsidRDefault="00CF11BC" w:rsidP="00AC3C3F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Developed </w:t>
      </w:r>
      <w:r w:rsidR="00713154" w:rsidRPr="00375E72">
        <w:rPr>
          <w:rFonts w:asciiTheme="minorHAnsi" w:hAnsiTheme="minorHAnsi" w:cstheme="minorHAnsi"/>
          <w:sz w:val="22"/>
          <w:szCs w:val="22"/>
        </w:rPr>
        <w:t xml:space="preserve">of </w:t>
      </w:r>
      <w:r w:rsidRPr="00375E72">
        <w:rPr>
          <w:rFonts w:asciiTheme="minorHAnsi" w:hAnsiTheme="minorHAnsi" w:cstheme="minorHAnsi"/>
          <w:sz w:val="22"/>
          <w:szCs w:val="22"/>
        </w:rPr>
        <w:t>Eclipse like presentation layer for Open 4 application</w:t>
      </w:r>
    </w:p>
    <w:p w:rsidR="00CF11BC" w:rsidRPr="00375E72" w:rsidRDefault="00CF11BC" w:rsidP="00AC3C3F">
      <w:p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F11BC" w:rsidRPr="00375E72" w:rsidRDefault="00CF11BC" w:rsidP="00582303">
      <w:pPr>
        <w:pStyle w:val="Normalarial"/>
        <w:keepNext w:val="0"/>
        <w:numPr>
          <w:ilvl w:val="0"/>
          <w:numId w:val="0"/>
        </w:numPr>
        <w:outlineLvl w:val="9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Technical Environment</w:t>
      </w:r>
      <w:r w:rsidRPr="00375E72">
        <w:rPr>
          <w:rFonts w:asciiTheme="minorHAnsi" w:hAnsiTheme="minorHAnsi" w:cstheme="minorHAnsi"/>
          <w:sz w:val="22"/>
          <w:szCs w:val="22"/>
        </w:rPr>
        <w:t>:</w:t>
      </w:r>
      <w:r w:rsidR="00AC3C3F" w:rsidRPr="00375E72">
        <w:rPr>
          <w:rFonts w:asciiTheme="minorHAnsi" w:hAnsiTheme="minorHAnsi" w:cstheme="minorHAnsi"/>
          <w:sz w:val="22"/>
          <w:szCs w:val="22"/>
        </w:rPr>
        <w:t xml:space="preserve"> </w:t>
      </w:r>
      <w:r w:rsidRPr="00375E72">
        <w:rPr>
          <w:rFonts w:asciiTheme="minorHAnsi" w:hAnsiTheme="minorHAnsi" w:cstheme="minorHAnsi"/>
          <w:sz w:val="22"/>
          <w:szCs w:val="22"/>
        </w:rPr>
        <w:t>Java, GWT, SWT, Eclipse Rcp, XML, Oracle</w:t>
      </w:r>
    </w:p>
    <w:p w:rsidR="00CF11BC" w:rsidRPr="00375E72" w:rsidRDefault="00CF11BC" w:rsidP="00CF11BC">
      <w:pPr>
        <w:tabs>
          <w:tab w:val="right" w:pos="10440"/>
        </w:tabs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color w:val="000080"/>
          <w:sz w:val="22"/>
          <w:szCs w:val="22"/>
        </w:rPr>
        <w:tab/>
      </w:r>
    </w:p>
    <w:p w:rsidR="00CF11BC" w:rsidRPr="00375E72" w:rsidRDefault="00CF11BC" w:rsidP="00CF11B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Project: Plan System Web Solutions</w:t>
      </w:r>
      <w:r w:rsidR="00B32531" w:rsidRPr="00375E7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– </w:t>
      </w:r>
      <w:r w:rsidR="00B32531" w:rsidRPr="00375E72">
        <w:rPr>
          <w:rFonts w:asciiTheme="minorHAnsi" w:hAnsiTheme="minorHAnsi" w:cstheme="minorHAnsi"/>
          <w:b/>
          <w:bCs/>
          <w:sz w:val="22"/>
          <w:szCs w:val="22"/>
        </w:rPr>
        <w:t>Vengnnep</w:t>
      </w:r>
      <w:r w:rsidR="00B32531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32531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32531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32531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32531" w:rsidRPr="00375E7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32531" w:rsidRPr="00375E72">
        <w:rPr>
          <w:rFonts w:asciiTheme="minorHAnsi" w:hAnsiTheme="minorHAnsi" w:cstheme="minorHAnsi"/>
          <w:b/>
          <w:bCs/>
          <w:sz w:val="22"/>
          <w:szCs w:val="22"/>
        </w:rPr>
        <w:tab/>
        <w:t>May 2006</w:t>
      </w:r>
      <w:r w:rsidR="00B32531" w:rsidRPr="00375E72">
        <w:rPr>
          <w:rStyle w:val="HTMLTypewriter"/>
          <w:rFonts w:asciiTheme="minorHAnsi" w:hAnsiTheme="minorHAnsi" w:cstheme="minorHAnsi"/>
          <w:b/>
          <w:sz w:val="22"/>
          <w:szCs w:val="22"/>
        </w:rPr>
        <w:t xml:space="preserve"> – </w:t>
      </w:r>
      <w:r w:rsidR="00B32531" w:rsidRPr="00375E72">
        <w:rPr>
          <w:rFonts w:asciiTheme="minorHAnsi" w:hAnsiTheme="minorHAnsi" w:cstheme="minorHAnsi"/>
          <w:b/>
          <w:bCs/>
          <w:sz w:val="22"/>
          <w:szCs w:val="22"/>
        </w:rPr>
        <w:t>Aug 2008</w:t>
      </w:r>
    </w:p>
    <w:p w:rsidR="00CF11BC" w:rsidRPr="00375E72" w:rsidRDefault="00CF11BC" w:rsidP="00CF11BC">
      <w:p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>Plan system 3 web solution allows staff of an organization worldwide to see the production progress from any Internet connection</w:t>
      </w:r>
      <w:r w:rsidR="003E6419" w:rsidRPr="00375E72">
        <w:rPr>
          <w:rFonts w:asciiTheme="minorHAnsi" w:hAnsiTheme="minorHAnsi" w:cstheme="minorHAnsi"/>
          <w:sz w:val="22"/>
          <w:szCs w:val="22"/>
        </w:rPr>
        <w:t>.</w:t>
      </w:r>
    </w:p>
    <w:p w:rsidR="00BC55B8" w:rsidRPr="00375E72" w:rsidRDefault="004C2D7F" w:rsidP="00ED71EE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5E72">
        <w:rPr>
          <w:rFonts w:asciiTheme="minorHAnsi" w:hAnsiTheme="minorHAnsi" w:cstheme="minorHAnsi"/>
          <w:sz w:val="22"/>
          <w:szCs w:val="22"/>
        </w:rPr>
        <w:t xml:space="preserve">Developed </w:t>
      </w:r>
      <w:r w:rsidR="00CF11BC" w:rsidRPr="00375E72">
        <w:rPr>
          <w:rFonts w:asciiTheme="minorHAnsi" w:hAnsiTheme="minorHAnsi" w:cstheme="minorHAnsi"/>
          <w:sz w:val="22"/>
          <w:szCs w:val="22"/>
        </w:rPr>
        <w:t>various module</w:t>
      </w:r>
      <w:r w:rsidR="00D62473" w:rsidRPr="00375E72">
        <w:rPr>
          <w:rFonts w:asciiTheme="minorHAnsi" w:hAnsiTheme="minorHAnsi" w:cstheme="minorHAnsi"/>
          <w:sz w:val="22"/>
          <w:szCs w:val="22"/>
        </w:rPr>
        <w:t>s</w:t>
      </w:r>
      <w:r w:rsidR="00CF11BC" w:rsidRPr="00375E72">
        <w:rPr>
          <w:rFonts w:asciiTheme="minorHAnsi" w:hAnsiTheme="minorHAnsi" w:cstheme="minorHAnsi"/>
          <w:sz w:val="22"/>
          <w:szCs w:val="22"/>
        </w:rPr>
        <w:t xml:space="preserve"> for the</w:t>
      </w:r>
      <w:r w:rsidR="00D62473" w:rsidRPr="00375E72">
        <w:rPr>
          <w:rFonts w:asciiTheme="minorHAnsi" w:hAnsiTheme="minorHAnsi" w:cstheme="minorHAnsi"/>
          <w:sz w:val="22"/>
          <w:szCs w:val="22"/>
        </w:rPr>
        <w:t xml:space="preserve"> client’s</w:t>
      </w:r>
      <w:r w:rsidR="00CF11BC" w:rsidRPr="00375E72">
        <w:rPr>
          <w:rFonts w:asciiTheme="minorHAnsi" w:hAnsiTheme="minorHAnsi" w:cstheme="minorHAnsi"/>
          <w:sz w:val="22"/>
          <w:szCs w:val="22"/>
        </w:rPr>
        <w:t xml:space="preserve"> online </w:t>
      </w:r>
      <w:r w:rsidR="00D62473" w:rsidRPr="00375E72">
        <w:rPr>
          <w:rFonts w:asciiTheme="minorHAnsi" w:hAnsiTheme="minorHAnsi" w:cstheme="minorHAnsi"/>
          <w:sz w:val="22"/>
          <w:szCs w:val="22"/>
        </w:rPr>
        <w:t>system application</w:t>
      </w:r>
      <w:r w:rsidR="00E769E9" w:rsidRPr="00375E72">
        <w:rPr>
          <w:rFonts w:asciiTheme="minorHAnsi" w:hAnsiTheme="minorHAnsi" w:cstheme="minorHAnsi"/>
          <w:sz w:val="22"/>
          <w:szCs w:val="22"/>
        </w:rPr>
        <w:t xml:space="preserve">, </w:t>
      </w:r>
      <w:r w:rsidR="00CF11BC" w:rsidRPr="00375E72">
        <w:rPr>
          <w:rFonts w:asciiTheme="minorHAnsi" w:hAnsiTheme="minorHAnsi" w:cstheme="minorHAnsi"/>
          <w:sz w:val="22"/>
          <w:szCs w:val="22"/>
        </w:rPr>
        <w:t>Developed Report</w:t>
      </w:r>
      <w:r w:rsidR="00D62473" w:rsidRPr="00375E72">
        <w:rPr>
          <w:rFonts w:asciiTheme="minorHAnsi" w:hAnsiTheme="minorHAnsi" w:cstheme="minorHAnsi"/>
          <w:sz w:val="22"/>
          <w:szCs w:val="22"/>
        </w:rPr>
        <w:t>s</w:t>
      </w:r>
      <w:r w:rsidR="00CF11BC" w:rsidRPr="00375E72">
        <w:rPr>
          <w:rFonts w:asciiTheme="minorHAnsi" w:hAnsiTheme="minorHAnsi" w:cstheme="minorHAnsi"/>
          <w:sz w:val="22"/>
          <w:szCs w:val="22"/>
        </w:rPr>
        <w:t xml:space="preserve"> using Jasper report</w:t>
      </w:r>
    </w:p>
    <w:p w:rsidR="00B32531" w:rsidRPr="00375E72" w:rsidRDefault="00B32531" w:rsidP="00B32531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BD3D02" w:rsidRPr="00375E72" w:rsidRDefault="00CF11BC" w:rsidP="008C0C4B">
      <w:pPr>
        <w:pStyle w:val="Normalarial"/>
        <w:keepNext w:val="0"/>
        <w:numPr>
          <w:ilvl w:val="0"/>
          <w:numId w:val="0"/>
        </w:numPr>
        <w:outlineLvl w:val="9"/>
        <w:rPr>
          <w:rStyle w:val="HTMLTypewriter"/>
          <w:rFonts w:asciiTheme="minorHAnsi" w:hAnsiTheme="minorHAnsi" w:cstheme="minorHAnsi"/>
          <w:b/>
          <w:color w:val="000080"/>
          <w:sz w:val="22"/>
          <w:szCs w:val="22"/>
        </w:rPr>
      </w:pPr>
      <w:r w:rsidRPr="00375E72">
        <w:rPr>
          <w:rFonts w:asciiTheme="minorHAnsi" w:hAnsiTheme="minorHAnsi" w:cstheme="minorHAnsi"/>
          <w:b/>
          <w:sz w:val="22"/>
          <w:szCs w:val="22"/>
        </w:rPr>
        <w:t>Technical Environment</w:t>
      </w:r>
      <w:r w:rsidRPr="00375E72">
        <w:rPr>
          <w:rFonts w:asciiTheme="minorHAnsi" w:hAnsiTheme="minorHAnsi" w:cstheme="minorHAnsi"/>
          <w:sz w:val="22"/>
          <w:szCs w:val="22"/>
        </w:rPr>
        <w:t>:</w:t>
      </w:r>
      <w:r w:rsidR="00105AD6" w:rsidRPr="00375E72">
        <w:rPr>
          <w:rFonts w:asciiTheme="minorHAnsi" w:hAnsiTheme="minorHAnsi" w:cstheme="minorHAnsi"/>
          <w:sz w:val="22"/>
          <w:szCs w:val="22"/>
        </w:rPr>
        <w:t xml:space="preserve"> </w:t>
      </w:r>
      <w:r w:rsidR="00D86C66" w:rsidRPr="00375E72">
        <w:rPr>
          <w:rFonts w:asciiTheme="minorHAnsi" w:hAnsiTheme="minorHAnsi" w:cstheme="minorHAnsi"/>
          <w:sz w:val="22"/>
          <w:szCs w:val="22"/>
          <w:lang w:val="fr-CA"/>
        </w:rPr>
        <w:t>Java, Struts1</w:t>
      </w:r>
      <w:r w:rsidRPr="00375E72">
        <w:rPr>
          <w:rFonts w:asciiTheme="minorHAnsi" w:hAnsiTheme="minorHAnsi" w:cstheme="minorHAnsi"/>
          <w:sz w:val="22"/>
          <w:szCs w:val="22"/>
          <w:lang w:val="fr-CA"/>
        </w:rPr>
        <w:t>, JSP, EJB, Java script, YUI, Ajax, Apache Tomcat</w:t>
      </w:r>
    </w:p>
    <w:sectPr w:rsidR="00BD3D02" w:rsidRPr="00375E72" w:rsidSect="00DD5CC4">
      <w:footerReference w:type="default" r:id="rId8"/>
      <w:headerReference w:type="first" r:id="rId9"/>
      <w:footerReference w:type="first" r:id="rId10"/>
      <w:pgSz w:w="12240" w:h="15840" w:code="1"/>
      <w:pgMar w:top="864" w:right="720" w:bottom="864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FC5" w:rsidRDefault="008C1FC5" w:rsidP="00390109">
      <w:r>
        <w:separator/>
      </w:r>
    </w:p>
  </w:endnote>
  <w:endnote w:type="continuationSeparator" w:id="1">
    <w:p w:rsidR="008C1FC5" w:rsidRDefault="008C1FC5" w:rsidP="00390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Borders>
        <w:top w:val="single" w:sz="18" w:space="0" w:color="auto"/>
      </w:tblBorders>
      <w:tblLook w:val="04A0"/>
    </w:tblPr>
    <w:tblGrid>
      <w:gridCol w:w="10530"/>
    </w:tblGrid>
    <w:tr w:rsidR="00B00EE8" w:rsidRPr="00C75EAC" w:rsidTr="00451DB2">
      <w:tc>
        <w:tcPr>
          <w:tcW w:w="10530" w:type="dxa"/>
          <w:tcMar>
            <w:left w:w="0" w:type="dxa"/>
            <w:right w:w="0" w:type="dxa"/>
          </w:tcMar>
        </w:tcPr>
        <w:p w:rsidR="00DD5CC4" w:rsidRDefault="00DD5CC4" w:rsidP="00817E19">
          <w:pPr>
            <w:pStyle w:val="Footer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CC4" w:rsidRDefault="00DD5CC4">
    <w:pPr>
      <w:pStyle w:val="Footer"/>
    </w:pPr>
  </w:p>
  <w:p w:rsidR="00B00EE8" w:rsidRPr="00D72052" w:rsidRDefault="00B00EE8" w:rsidP="00451DB2">
    <w:pPr>
      <w:pStyle w:val="Footer"/>
      <w:rPr>
        <w:sz w:val="8"/>
        <w:szCs w:val="8"/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FC5" w:rsidRDefault="008C1FC5" w:rsidP="00390109">
      <w:r>
        <w:separator/>
      </w:r>
    </w:p>
  </w:footnote>
  <w:footnote w:type="continuationSeparator" w:id="1">
    <w:p w:rsidR="008C1FC5" w:rsidRDefault="008C1FC5" w:rsidP="003901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00" w:type="dxa"/>
      <w:tblInd w:w="-342" w:type="dxa"/>
      <w:tblBorders>
        <w:bottom w:val="single" w:sz="12" w:space="0" w:color="072151"/>
      </w:tblBorders>
      <w:tblLook w:val="04A0"/>
    </w:tblPr>
    <w:tblGrid>
      <w:gridCol w:w="11700"/>
    </w:tblGrid>
    <w:tr w:rsidR="00B00EE8" w:rsidRPr="00E6296C" w:rsidTr="00B00EE8">
      <w:trPr>
        <w:trHeight w:val="1584"/>
      </w:trPr>
      <w:tc>
        <w:tcPr>
          <w:tcW w:w="11700" w:type="dxa"/>
          <w:shd w:val="clear" w:color="auto" w:fill="auto"/>
        </w:tcPr>
        <w:p w:rsidR="00B00EE8" w:rsidRPr="00BA52E5" w:rsidRDefault="00B00EE8" w:rsidP="00794CA9">
          <w:pPr>
            <w:pStyle w:val="Header"/>
            <w:tabs>
              <w:tab w:val="clear" w:pos="4320"/>
              <w:tab w:val="clear" w:pos="8640"/>
            </w:tabs>
            <w:ind w:left="-18" w:right="-108"/>
            <w:jc w:val="center"/>
            <w:rPr>
              <w:rFonts w:ascii="Arial" w:hAnsi="Arial" w:cs="Arial"/>
              <w:smallCaps/>
              <w:noProof/>
              <w:color w:val="0F2060"/>
              <w:sz w:val="32"/>
              <w:szCs w:val="32"/>
            </w:rPr>
          </w:pPr>
        </w:p>
        <w:p w:rsidR="00B00EE8" w:rsidRPr="00BA52E5" w:rsidRDefault="00B00EE8" w:rsidP="00794CA9">
          <w:pPr>
            <w:pStyle w:val="Header"/>
            <w:tabs>
              <w:tab w:val="clear" w:pos="4320"/>
              <w:tab w:val="clear" w:pos="8640"/>
            </w:tabs>
            <w:ind w:right="-108"/>
            <w:jc w:val="center"/>
            <w:rPr>
              <w:rFonts w:ascii="Arial" w:hAnsi="Arial" w:cs="Arial"/>
              <w:smallCaps/>
              <w:noProof/>
              <w:color w:val="0F2060"/>
              <w:sz w:val="32"/>
              <w:szCs w:val="32"/>
            </w:rPr>
          </w:pPr>
        </w:p>
        <w:p w:rsidR="00B00EE8" w:rsidRPr="00D706D1" w:rsidRDefault="00B00EE8" w:rsidP="00D706D1">
          <w:pPr>
            <w:pStyle w:val="Header"/>
            <w:tabs>
              <w:tab w:val="clear" w:pos="4320"/>
              <w:tab w:val="clear" w:pos="8640"/>
            </w:tabs>
            <w:ind w:right="-108"/>
            <w:rPr>
              <w:rFonts w:asciiTheme="minorHAnsi" w:hAnsiTheme="minorHAnsi" w:cs="Arial"/>
              <w:bCs/>
              <w:smallCaps/>
              <w:color w:val="0F4DBC"/>
              <w:sz w:val="32"/>
              <w:szCs w:val="32"/>
            </w:rPr>
          </w:pPr>
        </w:p>
      </w:tc>
    </w:tr>
  </w:tbl>
  <w:p w:rsidR="00B00EE8" w:rsidRPr="003465C9" w:rsidRDefault="00B00EE8" w:rsidP="00794C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1288"/>
        </w:tabs>
        <w:ind w:left="1288" w:hanging="72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8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</w:abstractNum>
  <w:abstractNum w:abstractNumId="9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0">
    <w:nsid w:val="00113D41"/>
    <w:multiLevelType w:val="hybridMultilevel"/>
    <w:tmpl w:val="8836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F5646B"/>
    <w:multiLevelType w:val="hybridMultilevel"/>
    <w:tmpl w:val="DFD0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F53C68"/>
    <w:multiLevelType w:val="hybridMultilevel"/>
    <w:tmpl w:val="DB223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8052DD"/>
    <w:multiLevelType w:val="hybridMultilevel"/>
    <w:tmpl w:val="B384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27D20"/>
    <w:multiLevelType w:val="hybridMultilevel"/>
    <w:tmpl w:val="314823F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5F6777"/>
    <w:multiLevelType w:val="hybridMultilevel"/>
    <w:tmpl w:val="99D05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BB43BF"/>
    <w:multiLevelType w:val="hybridMultilevel"/>
    <w:tmpl w:val="0A408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871B21"/>
    <w:multiLevelType w:val="singleLevel"/>
    <w:tmpl w:val="18967C1E"/>
    <w:lvl w:ilvl="0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665A5BA1"/>
    <w:multiLevelType w:val="hybridMultilevel"/>
    <w:tmpl w:val="FC7E28D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90A16"/>
    <w:multiLevelType w:val="hybridMultilevel"/>
    <w:tmpl w:val="1D686EA4"/>
    <w:lvl w:ilvl="0" w:tplc="AD96E1C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1C4195"/>
    <w:multiLevelType w:val="hybridMultilevel"/>
    <w:tmpl w:val="403A4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19"/>
  </w:num>
  <w:num w:numId="5">
    <w:abstractNumId w:val="16"/>
  </w:num>
  <w:num w:numId="6">
    <w:abstractNumId w:val="14"/>
  </w:num>
  <w:num w:numId="7">
    <w:abstractNumId w:val="20"/>
  </w:num>
  <w:num w:numId="8">
    <w:abstractNumId w:val="12"/>
  </w:num>
  <w:num w:numId="9">
    <w:abstractNumId w:val="15"/>
  </w:num>
  <w:num w:numId="10">
    <w:abstractNumId w:val="11"/>
  </w:num>
  <w:num w:numId="11">
    <w:abstractNumId w:val="17"/>
  </w:num>
  <w:num w:numId="12">
    <w:abstractNumId w:val="17"/>
  </w:num>
  <w:num w:numId="13">
    <w:abstractNumId w:val="13"/>
  </w:num>
  <w:num w:numId="14">
    <w:abstractNumId w:val="18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/>
  <w:rsids>
    <w:rsidRoot w:val="00A32C3E"/>
    <w:rsid w:val="00000290"/>
    <w:rsid w:val="000060C3"/>
    <w:rsid w:val="00007D53"/>
    <w:rsid w:val="00011181"/>
    <w:rsid w:val="00016400"/>
    <w:rsid w:val="00034688"/>
    <w:rsid w:val="0003549F"/>
    <w:rsid w:val="00052D65"/>
    <w:rsid w:val="00053C71"/>
    <w:rsid w:val="00054EC8"/>
    <w:rsid w:val="00065823"/>
    <w:rsid w:val="00065A19"/>
    <w:rsid w:val="00070811"/>
    <w:rsid w:val="000722BC"/>
    <w:rsid w:val="00072F99"/>
    <w:rsid w:val="00085543"/>
    <w:rsid w:val="00085E51"/>
    <w:rsid w:val="00087FE7"/>
    <w:rsid w:val="000A00D3"/>
    <w:rsid w:val="000A0D53"/>
    <w:rsid w:val="000A0D58"/>
    <w:rsid w:val="000A5E81"/>
    <w:rsid w:val="000B44C3"/>
    <w:rsid w:val="000B6599"/>
    <w:rsid w:val="000B7860"/>
    <w:rsid w:val="000C14B6"/>
    <w:rsid w:val="000C1620"/>
    <w:rsid w:val="000C246D"/>
    <w:rsid w:val="000C313B"/>
    <w:rsid w:val="000D41BE"/>
    <w:rsid w:val="000D4918"/>
    <w:rsid w:val="000E4BCE"/>
    <w:rsid w:val="000E5F5B"/>
    <w:rsid w:val="000E670A"/>
    <w:rsid w:val="000F05FA"/>
    <w:rsid w:val="000F76BA"/>
    <w:rsid w:val="001045C0"/>
    <w:rsid w:val="00105AD6"/>
    <w:rsid w:val="001123E5"/>
    <w:rsid w:val="001125D1"/>
    <w:rsid w:val="00113452"/>
    <w:rsid w:val="001170B3"/>
    <w:rsid w:val="00120A77"/>
    <w:rsid w:val="001216B2"/>
    <w:rsid w:val="001229A2"/>
    <w:rsid w:val="001302D3"/>
    <w:rsid w:val="00135AF4"/>
    <w:rsid w:val="0013604B"/>
    <w:rsid w:val="001362D2"/>
    <w:rsid w:val="00136FE0"/>
    <w:rsid w:val="00144EC9"/>
    <w:rsid w:val="00145C17"/>
    <w:rsid w:val="001530C4"/>
    <w:rsid w:val="001553D5"/>
    <w:rsid w:val="00155774"/>
    <w:rsid w:val="00162C23"/>
    <w:rsid w:val="00170E21"/>
    <w:rsid w:val="001769F5"/>
    <w:rsid w:val="00177DF1"/>
    <w:rsid w:val="00181365"/>
    <w:rsid w:val="00186920"/>
    <w:rsid w:val="00190AAA"/>
    <w:rsid w:val="001930DC"/>
    <w:rsid w:val="001B2226"/>
    <w:rsid w:val="001B79C5"/>
    <w:rsid w:val="001C4434"/>
    <w:rsid w:val="001D0278"/>
    <w:rsid w:val="001D2938"/>
    <w:rsid w:val="001D3CC0"/>
    <w:rsid w:val="001D5BC9"/>
    <w:rsid w:val="001D606F"/>
    <w:rsid w:val="001D7D04"/>
    <w:rsid w:val="001E61DD"/>
    <w:rsid w:val="001F0CE4"/>
    <w:rsid w:val="001F1796"/>
    <w:rsid w:val="001F4E31"/>
    <w:rsid w:val="001F7967"/>
    <w:rsid w:val="001F7ECD"/>
    <w:rsid w:val="002006DE"/>
    <w:rsid w:val="00204210"/>
    <w:rsid w:val="00204507"/>
    <w:rsid w:val="002054EC"/>
    <w:rsid w:val="00205668"/>
    <w:rsid w:val="0020677B"/>
    <w:rsid w:val="002119A2"/>
    <w:rsid w:val="00232B25"/>
    <w:rsid w:val="00235ED7"/>
    <w:rsid w:val="0024212C"/>
    <w:rsid w:val="00244EB2"/>
    <w:rsid w:val="00246776"/>
    <w:rsid w:val="002577D6"/>
    <w:rsid w:val="00260FD3"/>
    <w:rsid w:val="00261E70"/>
    <w:rsid w:val="0026263A"/>
    <w:rsid w:val="00263AA3"/>
    <w:rsid w:val="00263E80"/>
    <w:rsid w:val="002640A3"/>
    <w:rsid w:val="00267E3A"/>
    <w:rsid w:val="00274F04"/>
    <w:rsid w:val="00281750"/>
    <w:rsid w:val="00283BB9"/>
    <w:rsid w:val="0029258D"/>
    <w:rsid w:val="00292CEB"/>
    <w:rsid w:val="00295DCA"/>
    <w:rsid w:val="002A2FA8"/>
    <w:rsid w:val="002A4C2C"/>
    <w:rsid w:val="002B0008"/>
    <w:rsid w:val="002B3F67"/>
    <w:rsid w:val="002B5BEC"/>
    <w:rsid w:val="002C12AA"/>
    <w:rsid w:val="002D03A0"/>
    <w:rsid w:val="002D06A4"/>
    <w:rsid w:val="002E5B65"/>
    <w:rsid w:val="002E6137"/>
    <w:rsid w:val="002F0B2E"/>
    <w:rsid w:val="002F38D1"/>
    <w:rsid w:val="002F7A1A"/>
    <w:rsid w:val="003026F1"/>
    <w:rsid w:val="00303F6A"/>
    <w:rsid w:val="00306DFA"/>
    <w:rsid w:val="00313175"/>
    <w:rsid w:val="003137A3"/>
    <w:rsid w:val="003148F2"/>
    <w:rsid w:val="00316E0B"/>
    <w:rsid w:val="00320D64"/>
    <w:rsid w:val="00331369"/>
    <w:rsid w:val="003316C0"/>
    <w:rsid w:val="003324B5"/>
    <w:rsid w:val="003349CB"/>
    <w:rsid w:val="0033556F"/>
    <w:rsid w:val="00336ECB"/>
    <w:rsid w:val="00340825"/>
    <w:rsid w:val="0034237E"/>
    <w:rsid w:val="003435D3"/>
    <w:rsid w:val="00344ABB"/>
    <w:rsid w:val="003508AF"/>
    <w:rsid w:val="00353A3D"/>
    <w:rsid w:val="003546BD"/>
    <w:rsid w:val="00356EF1"/>
    <w:rsid w:val="003578A6"/>
    <w:rsid w:val="00357F04"/>
    <w:rsid w:val="003736B1"/>
    <w:rsid w:val="00373836"/>
    <w:rsid w:val="00375C19"/>
    <w:rsid w:val="00375E72"/>
    <w:rsid w:val="00376177"/>
    <w:rsid w:val="00376630"/>
    <w:rsid w:val="00377A73"/>
    <w:rsid w:val="003879C3"/>
    <w:rsid w:val="00390109"/>
    <w:rsid w:val="0039252B"/>
    <w:rsid w:val="00393831"/>
    <w:rsid w:val="003979F6"/>
    <w:rsid w:val="003A003A"/>
    <w:rsid w:val="003A26FF"/>
    <w:rsid w:val="003A41E8"/>
    <w:rsid w:val="003A75A1"/>
    <w:rsid w:val="003B077E"/>
    <w:rsid w:val="003B3A4C"/>
    <w:rsid w:val="003B3FD8"/>
    <w:rsid w:val="003B404E"/>
    <w:rsid w:val="003B422A"/>
    <w:rsid w:val="003B4F76"/>
    <w:rsid w:val="003C3BA0"/>
    <w:rsid w:val="003C5755"/>
    <w:rsid w:val="003C63FB"/>
    <w:rsid w:val="003C6C07"/>
    <w:rsid w:val="003C704F"/>
    <w:rsid w:val="003D0540"/>
    <w:rsid w:val="003D19D2"/>
    <w:rsid w:val="003D5142"/>
    <w:rsid w:val="003E2FC5"/>
    <w:rsid w:val="003E55C6"/>
    <w:rsid w:val="003E5FB7"/>
    <w:rsid w:val="003E6419"/>
    <w:rsid w:val="003F06A1"/>
    <w:rsid w:val="003F1B6D"/>
    <w:rsid w:val="003F7C08"/>
    <w:rsid w:val="004006C1"/>
    <w:rsid w:val="00400C99"/>
    <w:rsid w:val="00412C85"/>
    <w:rsid w:val="0041348B"/>
    <w:rsid w:val="00416D20"/>
    <w:rsid w:val="00420A0F"/>
    <w:rsid w:val="00422153"/>
    <w:rsid w:val="00424E33"/>
    <w:rsid w:val="0044424D"/>
    <w:rsid w:val="00445DEC"/>
    <w:rsid w:val="004461A3"/>
    <w:rsid w:val="004477E2"/>
    <w:rsid w:val="00450821"/>
    <w:rsid w:val="00451DB2"/>
    <w:rsid w:val="004524E4"/>
    <w:rsid w:val="00453B99"/>
    <w:rsid w:val="00456482"/>
    <w:rsid w:val="00457B50"/>
    <w:rsid w:val="00463A99"/>
    <w:rsid w:val="00465683"/>
    <w:rsid w:val="00474861"/>
    <w:rsid w:val="00475D76"/>
    <w:rsid w:val="004775AB"/>
    <w:rsid w:val="004776C1"/>
    <w:rsid w:val="00480A3A"/>
    <w:rsid w:val="00480F03"/>
    <w:rsid w:val="00481471"/>
    <w:rsid w:val="004814F7"/>
    <w:rsid w:val="00492D0E"/>
    <w:rsid w:val="004961C4"/>
    <w:rsid w:val="004A5434"/>
    <w:rsid w:val="004A76A8"/>
    <w:rsid w:val="004B47F2"/>
    <w:rsid w:val="004B7879"/>
    <w:rsid w:val="004C21EE"/>
    <w:rsid w:val="004C2D7F"/>
    <w:rsid w:val="004C5F95"/>
    <w:rsid w:val="004D01A5"/>
    <w:rsid w:val="004D1139"/>
    <w:rsid w:val="004D269A"/>
    <w:rsid w:val="004D27E2"/>
    <w:rsid w:val="004D5838"/>
    <w:rsid w:val="004D5C30"/>
    <w:rsid w:val="004E35F5"/>
    <w:rsid w:val="004E3EA9"/>
    <w:rsid w:val="004E4BAC"/>
    <w:rsid w:val="004F664D"/>
    <w:rsid w:val="00501BB5"/>
    <w:rsid w:val="00514787"/>
    <w:rsid w:val="00515AA0"/>
    <w:rsid w:val="0051775B"/>
    <w:rsid w:val="00522584"/>
    <w:rsid w:val="00522705"/>
    <w:rsid w:val="0053080A"/>
    <w:rsid w:val="005349E4"/>
    <w:rsid w:val="00536C0E"/>
    <w:rsid w:val="00537AB5"/>
    <w:rsid w:val="005400D1"/>
    <w:rsid w:val="00542C83"/>
    <w:rsid w:val="00544C0E"/>
    <w:rsid w:val="005451CB"/>
    <w:rsid w:val="00545D8D"/>
    <w:rsid w:val="00553DCC"/>
    <w:rsid w:val="00554B17"/>
    <w:rsid w:val="00555794"/>
    <w:rsid w:val="0055642A"/>
    <w:rsid w:val="0055781C"/>
    <w:rsid w:val="00560119"/>
    <w:rsid w:val="00564B33"/>
    <w:rsid w:val="0057120D"/>
    <w:rsid w:val="005758FD"/>
    <w:rsid w:val="00575B7B"/>
    <w:rsid w:val="00580C78"/>
    <w:rsid w:val="00582303"/>
    <w:rsid w:val="00585AFE"/>
    <w:rsid w:val="0058785E"/>
    <w:rsid w:val="0059035D"/>
    <w:rsid w:val="00593C50"/>
    <w:rsid w:val="00595417"/>
    <w:rsid w:val="005A0C9E"/>
    <w:rsid w:val="005A4291"/>
    <w:rsid w:val="005A5FB5"/>
    <w:rsid w:val="005A604C"/>
    <w:rsid w:val="005B48A9"/>
    <w:rsid w:val="005C47F6"/>
    <w:rsid w:val="005C4916"/>
    <w:rsid w:val="005D0D08"/>
    <w:rsid w:val="005D1BD4"/>
    <w:rsid w:val="005D26CC"/>
    <w:rsid w:val="005D29D4"/>
    <w:rsid w:val="005D4815"/>
    <w:rsid w:val="005D6AE9"/>
    <w:rsid w:val="005E169D"/>
    <w:rsid w:val="005E2055"/>
    <w:rsid w:val="005E36F7"/>
    <w:rsid w:val="005E7E0D"/>
    <w:rsid w:val="005F32DF"/>
    <w:rsid w:val="005F330A"/>
    <w:rsid w:val="005F4222"/>
    <w:rsid w:val="005F5233"/>
    <w:rsid w:val="006015C8"/>
    <w:rsid w:val="006027BF"/>
    <w:rsid w:val="00603368"/>
    <w:rsid w:val="006042EC"/>
    <w:rsid w:val="00604416"/>
    <w:rsid w:val="00606F9C"/>
    <w:rsid w:val="00610360"/>
    <w:rsid w:val="00611DEA"/>
    <w:rsid w:val="00620364"/>
    <w:rsid w:val="00626994"/>
    <w:rsid w:val="00636BE4"/>
    <w:rsid w:val="00640C72"/>
    <w:rsid w:val="00644103"/>
    <w:rsid w:val="00644206"/>
    <w:rsid w:val="00646A0B"/>
    <w:rsid w:val="0065145D"/>
    <w:rsid w:val="006562B4"/>
    <w:rsid w:val="00660C4F"/>
    <w:rsid w:val="00665220"/>
    <w:rsid w:val="00666F70"/>
    <w:rsid w:val="006719B1"/>
    <w:rsid w:val="00673D38"/>
    <w:rsid w:val="00675B6E"/>
    <w:rsid w:val="0068068E"/>
    <w:rsid w:val="00686C3A"/>
    <w:rsid w:val="00691995"/>
    <w:rsid w:val="00692C57"/>
    <w:rsid w:val="006A0EB7"/>
    <w:rsid w:val="006A2DA6"/>
    <w:rsid w:val="006A3BBC"/>
    <w:rsid w:val="006A7137"/>
    <w:rsid w:val="006A79C1"/>
    <w:rsid w:val="006B11B5"/>
    <w:rsid w:val="006B3E8E"/>
    <w:rsid w:val="006B589C"/>
    <w:rsid w:val="006B66BD"/>
    <w:rsid w:val="006C2DA8"/>
    <w:rsid w:val="006C45DF"/>
    <w:rsid w:val="006D26B8"/>
    <w:rsid w:val="006D2C8F"/>
    <w:rsid w:val="006D2DED"/>
    <w:rsid w:val="006D3ED0"/>
    <w:rsid w:val="006E6080"/>
    <w:rsid w:val="006E6190"/>
    <w:rsid w:val="006E6827"/>
    <w:rsid w:val="006E75B1"/>
    <w:rsid w:val="006F464F"/>
    <w:rsid w:val="007028D6"/>
    <w:rsid w:val="00704631"/>
    <w:rsid w:val="00713154"/>
    <w:rsid w:val="00716413"/>
    <w:rsid w:val="00716C3E"/>
    <w:rsid w:val="00724645"/>
    <w:rsid w:val="007317EF"/>
    <w:rsid w:val="00731C69"/>
    <w:rsid w:val="007320E6"/>
    <w:rsid w:val="0073219A"/>
    <w:rsid w:val="00734035"/>
    <w:rsid w:val="00734629"/>
    <w:rsid w:val="007411A1"/>
    <w:rsid w:val="00743B6F"/>
    <w:rsid w:val="00751FC3"/>
    <w:rsid w:val="007564C6"/>
    <w:rsid w:val="007573EA"/>
    <w:rsid w:val="007630F1"/>
    <w:rsid w:val="007642F4"/>
    <w:rsid w:val="00764EEF"/>
    <w:rsid w:val="00765956"/>
    <w:rsid w:val="00774008"/>
    <w:rsid w:val="00776FA7"/>
    <w:rsid w:val="0078555D"/>
    <w:rsid w:val="00790C91"/>
    <w:rsid w:val="007941CE"/>
    <w:rsid w:val="00794CA9"/>
    <w:rsid w:val="00795735"/>
    <w:rsid w:val="007A2332"/>
    <w:rsid w:val="007A29C7"/>
    <w:rsid w:val="007B021D"/>
    <w:rsid w:val="007B44F4"/>
    <w:rsid w:val="007C059D"/>
    <w:rsid w:val="007C1332"/>
    <w:rsid w:val="007C1D9A"/>
    <w:rsid w:val="007D4D8F"/>
    <w:rsid w:val="007E31D3"/>
    <w:rsid w:val="007E625C"/>
    <w:rsid w:val="007E71B8"/>
    <w:rsid w:val="007F0984"/>
    <w:rsid w:val="007F151E"/>
    <w:rsid w:val="007F1ADE"/>
    <w:rsid w:val="007F2E5D"/>
    <w:rsid w:val="007F3DDC"/>
    <w:rsid w:val="007F3F80"/>
    <w:rsid w:val="008025A8"/>
    <w:rsid w:val="00803369"/>
    <w:rsid w:val="00806CCE"/>
    <w:rsid w:val="008126E1"/>
    <w:rsid w:val="00815BE9"/>
    <w:rsid w:val="00817E19"/>
    <w:rsid w:val="008265EC"/>
    <w:rsid w:val="00827C4A"/>
    <w:rsid w:val="008314E8"/>
    <w:rsid w:val="00831C7A"/>
    <w:rsid w:val="00834808"/>
    <w:rsid w:val="00835B0B"/>
    <w:rsid w:val="00842C4A"/>
    <w:rsid w:val="00842D7F"/>
    <w:rsid w:val="00843464"/>
    <w:rsid w:val="008449BB"/>
    <w:rsid w:val="008509FC"/>
    <w:rsid w:val="00850EF8"/>
    <w:rsid w:val="00853BD2"/>
    <w:rsid w:val="00853D89"/>
    <w:rsid w:val="008571C6"/>
    <w:rsid w:val="00862BBC"/>
    <w:rsid w:val="00863D9D"/>
    <w:rsid w:val="00864F50"/>
    <w:rsid w:val="00870617"/>
    <w:rsid w:val="00873679"/>
    <w:rsid w:val="00874502"/>
    <w:rsid w:val="00875B10"/>
    <w:rsid w:val="008766D1"/>
    <w:rsid w:val="00876DF1"/>
    <w:rsid w:val="00877813"/>
    <w:rsid w:val="008820BF"/>
    <w:rsid w:val="00896E70"/>
    <w:rsid w:val="008A0597"/>
    <w:rsid w:val="008A21A3"/>
    <w:rsid w:val="008A2E0A"/>
    <w:rsid w:val="008A52DE"/>
    <w:rsid w:val="008B0386"/>
    <w:rsid w:val="008B55FA"/>
    <w:rsid w:val="008C0C4B"/>
    <w:rsid w:val="008C158F"/>
    <w:rsid w:val="008C1FC5"/>
    <w:rsid w:val="008C284D"/>
    <w:rsid w:val="008C64D2"/>
    <w:rsid w:val="008D076E"/>
    <w:rsid w:val="008D1661"/>
    <w:rsid w:val="008D6965"/>
    <w:rsid w:val="008D6A4C"/>
    <w:rsid w:val="008D7BD6"/>
    <w:rsid w:val="008E1373"/>
    <w:rsid w:val="008E506E"/>
    <w:rsid w:val="008E7E54"/>
    <w:rsid w:val="008F4A56"/>
    <w:rsid w:val="008F63F5"/>
    <w:rsid w:val="008F762C"/>
    <w:rsid w:val="00901B68"/>
    <w:rsid w:val="00905246"/>
    <w:rsid w:val="009142E7"/>
    <w:rsid w:val="00914B5D"/>
    <w:rsid w:val="009219BD"/>
    <w:rsid w:val="0092377C"/>
    <w:rsid w:val="00926DC8"/>
    <w:rsid w:val="009310EA"/>
    <w:rsid w:val="00932AD3"/>
    <w:rsid w:val="009417E9"/>
    <w:rsid w:val="00943ED5"/>
    <w:rsid w:val="0094616A"/>
    <w:rsid w:val="0095363E"/>
    <w:rsid w:val="009556BE"/>
    <w:rsid w:val="00960B7C"/>
    <w:rsid w:val="00961703"/>
    <w:rsid w:val="00962E15"/>
    <w:rsid w:val="00963E73"/>
    <w:rsid w:val="0097166D"/>
    <w:rsid w:val="0097246D"/>
    <w:rsid w:val="00972895"/>
    <w:rsid w:val="00974B34"/>
    <w:rsid w:val="00975270"/>
    <w:rsid w:val="00976837"/>
    <w:rsid w:val="00976E47"/>
    <w:rsid w:val="009827E7"/>
    <w:rsid w:val="00983F24"/>
    <w:rsid w:val="00986174"/>
    <w:rsid w:val="009864DE"/>
    <w:rsid w:val="0098665C"/>
    <w:rsid w:val="00987296"/>
    <w:rsid w:val="009919E6"/>
    <w:rsid w:val="00996478"/>
    <w:rsid w:val="00997C8B"/>
    <w:rsid w:val="009A0F5C"/>
    <w:rsid w:val="009B73DB"/>
    <w:rsid w:val="009B75BE"/>
    <w:rsid w:val="009C15D4"/>
    <w:rsid w:val="009C188F"/>
    <w:rsid w:val="009C372A"/>
    <w:rsid w:val="009C5C12"/>
    <w:rsid w:val="009C5CAC"/>
    <w:rsid w:val="009C74E0"/>
    <w:rsid w:val="009E1A3A"/>
    <w:rsid w:val="009E613C"/>
    <w:rsid w:val="009F53ED"/>
    <w:rsid w:val="009F559B"/>
    <w:rsid w:val="009F5B5A"/>
    <w:rsid w:val="00A113A0"/>
    <w:rsid w:val="00A1235C"/>
    <w:rsid w:val="00A14082"/>
    <w:rsid w:val="00A16AF1"/>
    <w:rsid w:val="00A16EDD"/>
    <w:rsid w:val="00A20872"/>
    <w:rsid w:val="00A21F6F"/>
    <w:rsid w:val="00A22B18"/>
    <w:rsid w:val="00A23965"/>
    <w:rsid w:val="00A23EC3"/>
    <w:rsid w:val="00A23EF4"/>
    <w:rsid w:val="00A3042E"/>
    <w:rsid w:val="00A304CA"/>
    <w:rsid w:val="00A32924"/>
    <w:rsid w:val="00A32C3E"/>
    <w:rsid w:val="00A360BD"/>
    <w:rsid w:val="00A4354D"/>
    <w:rsid w:val="00A43779"/>
    <w:rsid w:val="00A44752"/>
    <w:rsid w:val="00A5200F"/>
    <w:rsid w:val="00A54CA9"/>
    <w:rsid w:val="00A56BE9"/>
    <w:rsid w:val="00A6163A"/>
    <w:rsid w:val="00A62500"/>
    <w:rsid w:val="00A65162"/>
    <w:rsid w:val="00A65511"/>
    <w:rsid w:val="00A6676D"/>
    <w:rsid w:val="00A727FB"/>
    <w:rsid w:val="00A7665D"/>
    <w:rsid w:val="00A86CB6"/>
    <w:rsid w:val="00A93A87"/>
    <w:rsid w:val="00A9439D"/>
    <w:rsid w:val="00A94B9D"/>
    <w:rsid w:val="00AA364E"/>
    <w:rsid w:val="00AA38D8"/>
    <w:rsid w:val="00AA39F9"/>
    <w:rsid w:val="00AA46CA"/>
    <w:rsid w:val="00AB19D3"/>
    <w:rsid w:val="00AB32E8"/>
    <w:rsid w:val="00AB527B"/>
    <w:rsid w:val="00AB7874"/>
    <w:rsid w:val="00AC2CBB"/>
    <w:rsid w:val="00AC3C3F"/>
    <w:rsid w:val="00AC62B3"/>
    <w:rsid w:val="00AD7DE5"/>
    <w:rsid w:val="00AE0E6B"/>
    <w:rsid w:val="00AE506E"/>
    <w:rsid w:val="00AE541B"/>
    <w:rsid w:val="00AE545C"/>
    <w:rsid w:val="00AF020A"/>
    <w:rsid w:val="00AF1F2D"/>
    <w:rsid w:val="00AF34C2"/>
    <w:rsid w:val="00B00EE8"/>
    <w:rsid w:val="00B01CA1"/>
    <w:rsid w:val="00B05272"/>
    <w:rsid w:val="00B065E5"/>
    <w:rsid w:val="00B134A0"/>
    <w:rsid w:val="00B141CB"/>
    <w:rsid w:val="00B20B8B"/>
    <w:rsid w:val="00B223D5"/>
    <w:rsid w:val="00B31268"/>
    <w:rsid w:val="00B32531"/>
    <w:rsid w:val="00B35A13"/>
    <w:rsid w:val="00B36738"/>
    <w:rsid w:val="00B4515E"/>
    <w:rsid w:val="00B5174F"/>
    <w:rsid w:val="00B555E5"/>
    <w:rsid w:val="00B61494"/>
    <w:rsid w:val="00B63FD0"/>
    <w:rsid w:val="00B7155C"/>
    <w:rsid w:val="00B723A8"/>
    <w:rsid w:val="00B74130"/>
    <w:rsid w:val="00B757B5"/>
    <w:rsid w:val="00B7662B"/>
    <w:rsid w:val="00B812A1"/>
    <w:rsid w:val="00B83FB5"/>
    <w:rsid w:val="00B840BB"/>
    <w:rsid w:val="00B90B4D"/>
    <w:rsid w:val="00BA20F9"/>
    <w:rsid w:val="00BA33BE"/>
    <w:rsid w:val="00BA58E6"/>
    <w:rsid w:val="00BA6442"/>
    <w:rsid w:val="00BB7474"/>
    <w:rsid w:val="00BC55B8"/>
    <w:rsid w:val="00BD21C9"/>
    <w:rsid w:val="00BD2567"/>
    <w:rsid w:val="00BD280F"/>
    <w:rsid w:val="00BD3D02"/>
    <w:rsid w:val="00BE515E"/>
    <w:rsid w:val="00BE5292"/>
    <w:rsid w:val="00BE5A6E"/>
    <w:rsid w:val="00BE5A8A"/>
    <w:rsid w:val="00BF2436"/>
    <w:rsid w:val="00C03B62"/>
    <w:rsid w:val="00C11A7B"/>
    <w:rsid w:val="00C13ECF"/>
    <w:rsid w:val="00C15E1D"/>
    <w:rsid w:val="00C1651C"/>
    <w:rsid w:val="00C17311"/>
    <w:rsid w:val="00C22EFB"/>
    <w:rsid w:val="00C24A6B"/>
    <w:rsid w:val="00C265EB"/>
    <w:rsid w:val="00C26B18"/>
    <w:rsid w:val="00C301E6"/>
    <w:rsid w:val="00C3150E"/>
    <w:rsid w:val="00C357A0"/>
    <w:rsid w:val="00C467F1"/>
    <w:rsid w:val="00C5285D"/>
    <w:rsid w:val="00C529DA"/>
    <w:rsid w:val="00C6105B"/>
    <w:rsid w:val="00C65E8C"/>
    <w:rsid w:val="00C662A5"/>
    <w:rsid w:val="00C674FD"/>
    <w:rsid w:val="00C7005A"/>
    <w:rsid w:val="00C73D72"/>
    <w:rsid w:val="00C75EAC"/>
    <w:rsid w:val="00C81700"/>
    <w:rsid w:val="00C83171"/>
    <w:rsid w:val="00C8770A"/>
    <w:rsid w:val="00C87D4A"/>
    <w:rsid w:val="00C90F53"/>
    <w:rsid w:val="00C9130B"/>
    <w:rsid w:val="00C9568D"/>
    <w:rsid w:val="00C97DCD"/>
    <w:rsid w:val="00CA0BAA"/>
    <w:rsid w:val="00CA30EB"/>
    <w:rsid w:val="00CA7E9E"/>
    <w:rsid w:val="00CB407C"/>
    <w:rsid w:val="00CB6A4B"/>
    <w:rsid w:val="00CC109D"/>
    <w:rsid w:val="00CD18E5"/>
    <w:rsid w:val="00CD5AD2"/>
    <w:rsid w:val="00CD639D"/>
    <w:rsid w:val="00CE0724"/>
    <w:rsid w:val="00CE2E49"/>
    <w:rsid w:val="00CE5DAC"/>
    <w:rsid w:val="00CF11BC"/>
    <w:rsid w:val="00CF57CD"/>
    <w:rsid w:val="00CF6753"/>
    <w:rsid w:val="00CF7470"/>
    <w:rsid w:val="00D00662"/>
    <w:rsid w:val="00D00DDA"/>
    <w:rsid w:val="00D01CD2"/>
    <w:rsid w:val="00D02492"/>
    <w:rsid w:val="00D06106"/>
    <w:rsid w:val="00D06EC0"/>
    <w:rsid w:val="00D07557"/>
    <w:rsid w:val="00D078AF"/>
    <w:rsid w:val="00D11F80"/>
    <w:rsid w:val="00D15603"/>
    <w:rsid w:val="00D162EF"/>
    <w:rsid w:val="00D20C6B"/>
    <w:rsid w:val="00D21A3B"/>
    <w:rsid w:val="00D24FFE"/>
    <w:rsid w:val="00D25A6B"/>
    <w:rsid w:val="00D26A3D"/>
    <w:rsid w:val="00D33064"/>
    <w:rsid w:val="00D33457"/>
    <w:rsid w:val="00D351B3"/>
    <w:rsid w:val="00D54822"/>
    <w:rsid w:val="00D567BA"/>
    <w:rsid w:val="00D61F28"/>
    <w:rsid w:val="00D62473"/>
    <w:rsid w:val="00D63F9A"/>
    <w:rsid w:val="00D64E0F"/>
    <w:rsid w:val="00D668FD"/>
    <w:rsid w:val="00D706D1"/>
    <w:rsid w:val="00D72052"/>
    <w:rsid w:val="00D77697"/>
    <w:rsid w:val="00D802C5"/>
    <w:rsid w:val="00D840A2"/>
    <w:rsid w:val="00D843A0"/>
    <w:rsid w:val="00D84DFB"/>
    <w:rsid w:val="00D86C66"/>
    <w:rsid w:val="00D95EB3"/>
    <w:rsid w:val="00D962F2"/>
    <w:rsid w:val="00D97F83"/>
    <w:rsid w:val="00DA46C2"/>
    <w:rsid w:val="00DA4C2C"/>
    <w:rsid w:val="00DA6247"/>
    <w:rsid w:val="00DA653F"/>
    <w:rsid w:val="00DB3920"/>
    <w:rsid w:val="00DB39B5"/>
    <w:rsid w:val="00DC56BF"/>
    <w:rsid w:val="00DD0A54"/>
    <w:rsid w:val="00DD3436"/>
    <w:rsid w:val="00DD5CC4"/>
    <w:rsid w:val="00DD6142"/>
    <w:rsid w:val="00DD76FB"/>
    <w:rsid w:val="00DE188E"/>
    <w:rsid w:val="00DE5085"/>
    <w:rsid w:val="00DE5BC8"/>
    <w:rsid w:val="00DE7A51"/>
    <w:rsid w:val="00DE7D21"/>
    <w:rsid w:val="00DF180C"/>
    <w:rsid w:val="00DF5773"/>
    <w:rsid w:val="00E02278"/>
    <w:rsid w:val="00E05BBF"/>
    <w:rsid w:val="00E05F62"/>
    <w:rsid w:val="00E116CC"/>
    <w:rsid w:val="00E13406"/>
    <w:rsid w:val="00E16417"/>
    <w:rsid w:val="00E2474A"/>
    <w:rsid w:val="00E34474"/>
    <w:rsid w:val="00E347A6"/>
    <w:rsid w:val="00E438E7"/>
    <w:rsid w:val="00E469F3"/>
    <w:rsid w:val="00E46F75"/>
    <w:rsid w:val="00E47739"/>
    <w:rsid w:val="00E5572C"/>
    <w:rsid w:val="00E5593C"/>
    <w:rsid w:val="00E568D8"/>
    <w:rsid w:val="00E65BC4"/>
    <w:rsid w:val="00E74FF5"/>
    <w:rsid w:val="00E769E9"/>
    <w:rsid w:val="00E8061F"/>
    <w:rsid w:val="00E86FF8"/>
    <w:rsid w:val="00E92170"/>
    <w:rsid w:val="00EA74C6"/>
    <w:rsid w:val="00EA7853"/>
    <w:rsid w:val="00EB11E7"/>
    <w:rsid w:val="00EB39FB"/>
    <w:rsid w:val="00EB5D42"/>
    <w:rsid w:val="00EB64D1"/>
    <w:rsid w:val="00EC04A3"/>
    <w:rsid w:val="00EC0C1C"/>
    <w:rsid w:val="00EC3C1D"/>
    <w:rsid w:val="00EC6115"/>
    <w:rsid w:val="00EC79DB"/>
    <w:rsid w:val="00ED5612"/>
    <w:rsid w:val="00ED71EE"/>
    <w:rsid w:val="00EE253F"/>
    <w:rsid w:val="00EE662B"/>
    <w:rsid w:val="00EF38E1"/>
    <w:rsid w:val="00EF4142"/>
    <w:rsid w:val="00EF5C52"/>
    <w:rsid w:val="00EF6900"/>
    <w:rsid w:val="00F013C0"/>
    <w:rsid w:val="00F0147D"/>
    <w:rsid w:val="00F0222C"/>
    <w:rsid w:val="00F030C4"/>
    <w:rsid w:val="00F041D3"/>
    <w:rsid w:val="00F145D0"/>
    <w:rsid w:val="00F16AE8"/>
    <w:rsid w:val="00F16D31"/>
    <w:rsid w:val="00F207B0"/>
    <w:rsid w:val="00F22F38"/>
    <w:rsid w:val="00F23187"/>
    <w:rsid w:val="00F2366E"/>
    <w:rsid w:val="00F261FC"/>
    <w:rsid w:val="00F266D5"/>
    <w:rsid w:val="00F325E7"/>
    <w:rsid w:val="00F35978"/>
    <w:rsid w:val="00F35C8B"/>
    <w:rsid w:val="00F4656F"/>
    <w:rsid w:val="00F527CC"/>
    <w:rsid w:val="00F57227"/>
    <w:rsid w:val="00F636C4"/>
    <w:rsid w:val="00F6377F"/>
    <w:rsid w:val="00F6649D"/>
    <w:rsid w:val="00F672D3"/>
    <w:rsid w:val="00F708AB"/>
    <w:rsid w:val="00F71445"/>
    <w:rsid w:val="00F7286C"/>
    <w:rsid w:val="00F76AF6"/>
    <w:rsid w:val="00F77FA4"/>
    <w:rsid w:val="00F8382B"/>
    <w:rsid w:val="00F83F5B"/>
    <w:rsid w:val="00F93710"/>
    <w:rsid w:val="00FA64DA"/>
    <w:rsid w:val="00FA6AB5"/>
    <w:rsid w:val="00FA7447"/>
    <w:rsid w:val="00FB2D72"/>
    <w:rsid w:val="00FB3941"/>
    <w:rsid w:val="00FD250A"/>
    <w:rsid w:val="00FD3408"/>
    <w:rsid w:val="00FD4049"/>
    <w:rsid w:val="00FD47BE"/>
    <w:rsid w:val="00FD6CFB"/>
    <w:rsid w:val="00FD6E85"/>
    <w:rsid w:val="00FE1411"/>
    <w:rsid w:val="00FE1833"/>
    <w:rsid w:val="00FF3AC0"/>
    <w:rsid w:val="00FF7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ypewriter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D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B48A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5B48A9"/>
    <w:pPr>
      <w:keepNext/>
      <w:ind w:left="360"/>
      <w:jc w:val="center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5B48A9"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5B48A9"/>
    <w:pPr>
      <w:keepNext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5B48A9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5B48A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B48A9"/>
    <w:pPr>
      <w:keepNext/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5B48A9"/>
    <w:pPr>
      <w:keepNext/>
      <w:jc w:val="right"/>
      <w:outlineLvl w:val="7"/>
    </w:pPr>
    <w:rPr>
      <w:rFonts w:ascii="Arial" w:hAnsi="Arial"/>
      <w:szCs w:val="20"/>
    </w:rPr>
  </w:style>
  <w:style w:type="paragraph" w:styleId="Heading9">
    <w:name w:val="heading 9"/>
    <w:basedOn w:val="Normal"/>
    <w:next w:val="Normal"/>
    <w:qFormat/>
    <w:rsid w:val="005B48A9"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48A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B48A9"/>
    <w:pPr>
      <w:jc w:val="center"/>
    </w:pPr>
    <w:rPr>
      <w:rFonts w:ascii="Arial" w:hAnsi="Arial" w:cs="Arial"/>
      <w:b/>
      <w:bCs/>
      <w:sz w:val="20"/>
    </w:rPr>
  </w:style>
  <w:style w:type="paragraph" w:styleId="BodyText">
    <w:name w:val="Body Text"/>
    <w:basedOn w:val="Normal"/>
    <w:semiHidden/>
    <w:rsid w:val="005B48A9"/>
    <w:rPr>
      <w:rFonts w:ascii="Arial" w:hAnsi="Arial" w:cs="Arial"/>
      <w:b/>
      <w:bCs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5B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CA"/>
    </w:rPr>
  </w:style>
  <w:style w:type="character" w:styleId="FollowedHyperlink">
    <w:name w:val="FollowedHyperlink"/>
    <w:basedOn w:val="DefaultParagraphFont"/>
    <w:semiHidden/>
    <w:rsid w:val="005B48A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5B48A9"/>
    <w:pPr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customStyle="1" w:styleId="experience-jobtitle">
    <w:name w:val="experience - job title"/>
    <w:basedOn w:val="Normal"/>
    <w:rsid w:val="005B48A9"/>
    <w:pPr>
      <w:keepNext/>
      <w:spacing w:after="200"/>
      <w:jc w:val="both"/>
    </w:pPr>
    <w:rPr>
      <w:rFonts w:ascii="Palatino" w:hAnsi="Palatino"/>
      <w:b/>
      <w:snapToGrid w:val="0"/>
      <w:sz w:val="20"/>
      <w:szCs w:val="20"/>
    </w:rPr>
  </w:style>
  <w:style w:type="paragraph" w:customStyle="1" w:styleId="project">
    <w:name w:val="project"/>
    <w:basedOn w:val="Normal"/>
    <w:rsid w:val="005B48A9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BodyText2">
    <w:name w:val="Body Text 2"/>
    <w:basedOn w:val="Normal"/>
    <w:semiHidden/>
    <w:rsid w:val="005B48A9"/>
    <w:pPr>
      <w:autoSpaceDE w:val="0"/>
      <w:autoSpaceDN w:val="0"/>
      <w:adjustRightInd w:val="0"/>
    </w:pPr>
    <w:rPr>
      <w:rFonts w:ascii="Arial" w:hAnsi="Arial"/>
      <w:sz w:val="22"/>
      <w:szCs w:val="20"/>
    </w:rPr>
  </w:style>
  <w:style w:type="paragraph" w:styleId="BodyTextIndent2">
    <w:name w:val="Body Text Indent 2"/>
    <w:basedOn w:val="Normal"/>
    <w:semiHidden/>
    <w:rsid w:val="005B48A9"/>
    <w:pPr>
      <w:ind w:left="360"/>
    </w:pPr>
    <w:rPr>
      <w:rFonts w:ascii="Arial" w:hAnsi="Arial"/>
      <w:b/>
      <w:szCs w:val="20"/>
    </w:rPr>
  </w:style>
  <w:style w:type="character" w:customStyle="1" w:styleId="small1">
    <w:name w:val="small1"/>
    <w:basedOn w:val="DefaultParagraphFont"/>
    <w:rsid w:val="005B48A9"/>
    <w:rPr>
      <w:rFonts w:ascii="Verdana" w:hAnsi="Verdana" w:hint="default"/>
      <w:i w:val="0"/>
      <w:iCs w:val="0"/>
      <w:sz w:val="16"/>
      <w:szCs w:val="16"/>
    </w:rPr>
  </w:style>
  <w:style w:type="character" w:customStyle="1" w:styleId="boldsmall1">
    <w:name w:val="boldsmall1"/>
    <w:basedOn w:val="DefaultParagraphFont"/>
    <w:rsid w:val="005B48A9"/>
    <w:rPr>
      <w:rFonts w:ascii="Verdana" w:hAnsi="Verdana" w:hint="default"/>
      <w:b/>
      <w:bCs/>
      <w:sz w:val="16"/>
      <w:szCs w:val="16"/>
    </w:rPr>
  </w:style>
  <w:style w:type="character" w:styleId="Strong">
    <w:name w:val="Strong"/>
    <w:basedOn w:val="DefaultParagraphFont"/>
    <w:qFormat/>
    <w:rsid w:val="005B48A9"/>
    <w:rPr>
      <w:b/>
      <w:bCs/>
    </w:rPr>
  </w:style>
  <w:style w:type="character" w:customStyle="1" w:styleId="cgselectable">
    <w:name w:val="cgselectable"/>
    <w:basedOn w:val="DefaultParagraphFont"/>
    <w:rsid w:val="002006DE"/>
  </w:style>
  <w:style w:type="character" w:customStyle="1" w:styleId="fontdarkgray1">
    <w:name w:val="fontdarkgray1"/>
    <w:basedOn w:val="DefaultParagraphFont"/>
    <w:rsid w:val="002006DE"/>
    <w:rPr>
      <w:color w:val="222222"/>
    </w:rPr>
  </w:style>
  <w:style w:type="paragraph" w:customStyle="1" w:styleId="Achievement">
    <w:name w:val="Achievement"/>
    <w:basedOn w:val="Normal"/>
    <w:rsid w:val="00C357A0"/>
    <w:pPr>
      <w:pBdr>
        <w:left w:val="single" w:sz="6" w:space="5" w:color="auto"/>
      </w:pBdr>
      <w:spacing w:after="80"/>
    </w:pPr>
    <w:rPr>
      <w:rFonts w:eastAsia="Batang"/>
      <w:sz w:val="20"/>
      <w:szCs w:val="20"/>
    </w:rPr>
  </w:style>
  <w:style w:type="paragraph" w:styleId="Date">
    <w:name w:val="Date"/>
    <w:basedOn w:val="BodyText"/>
    <w:link w:val="DateChar"/>
    <w:rsid w:val="00C357A0"/>
    <w:pPr>
      <w:keepNext/>
      <w:framePr w:w="3600" w:vSpace="58" w:wrap="around" w:vAnchor="text" w:hAnchor="page" w:y="217"/>
      <w:ind w:left="1080" w:right="540"/>
    </w:pPr>
    <w:rPr>
      <w:rFonts w:ascii="Times New Roman" w:eastAsia="Batang" w:hAnsi="Times New Roman" w:cs="Times New Roman"/>
      <w:b w:val="0"/>
      <w:bCs w:val="0"/>
      <w:szCs w:val="20"/>
    </w:rPr>
  </w:style>
  <w:style w:type="character" w:customStyle="1" w:styleId="DateChar">
    <w:name w:val="Date Char"/>
    <w:basedOn w:val="DefaultParagraphFont"/>
    <w:link w:val="Date"/>
    <w:rsid w:val="00C357A0"/>
    <w:rPr>
      <w:rFonts w:eastAsia="Batang"/>
      <w:lang w:val="en-US" w:eastAsia="en-US"/>
    </w:rPr>
  </w:style>
  <w:style w:type="paragraph" w:styleId="ListParagraph">
    <w:name w:val="List Paragraph"/>
    <w:basedOn w:val="Normal"/>
    <w:uiPriority w:val="34"/>
    <w:qFormat/>
    <w:rsid w:val="00542C83"/>
    <w:pPr>
      <w:ind w:left="720"/>
      <w:contextualSpacing/>
    </w:pPr>
  </w:style>
  <w:style w:type="paragraph" w:customStyle="1" w:styleId="SectionTitle">
    <w:name w:val="Section Title"/>
    <w:basedOn w:val="Normal"/>
    <w:rsid w:val="004B47F2"/>
    <w:pPr>
      <w:keepNext/>
      <w:pBdr>
        <w:left w:val="single" w:sz="6" w:space="5" w:color="auto"/>
      </w:pBdr>
      <w:spacing w:before="240"/>
    </w:pPr>
    <w:rPr>
      <w:b/>
      <w:sz w:val="28"/>
      <w:szCs w:val="20"/>
    </w:rPr>
  </w:style>
  <w:style w:type="character" w:customStyle="1" w:styleId="subheader1">
    <w:name w:val="subheader1"/>
    <w:basedOn w:val="DefaultParagraphFont"/>
    <w:rsid w:val="004B47F2"/>
    <w:rPr>
      <w:rFonts w:ascii="Arial" w:hAnsi="Arial" w:cs="Arial" w:hint="default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0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09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90109"/>
    <w:rPr>
      <w:snapToGrid w:val="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09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665220"/>
    <w:rPr>
      <w:rFonts w:ascii="Arial" w:hAnsi="Arial"/>
      <w:b/>
      <w:spacing w:val="-8"/>
      <w:sz w:val="18"/>
    </w:rPr>
  </w:style>
  <w:style w:type="character" w:customStyle="1" w:styleId="Lead-inEmphasis">
    <w:name w:val="Lead-in Emphasis"/>
    <w:rsid w:val="00665220"/>
    <w:rPr>
      <w:rFonts w:ascii="Arial" w:hAnsi="Arial"/>
      <w:b/>
      <w:spacing w:val="-8"/>
      <w:sz w:val="18"/>
    </w:rPr>
  </w:style>
  <w:style w:type="paragraph" w:customStyle="1" w:styleId="Objective">
    <w:name w:val="Objective"/>
    <w:basedOn w:val="Normal"/>
    <w:next w:val="BodyText"/>
    <w:rsid w:val="00665220"/>
    <w:pPr>
      <w:suppressAutoHyphens/>
      <w:spacing w:before="220" w:after="220" w:line="220" w:lineRule="atLeast"/>
    </w:pPr>
    <w:rPr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356EF1"/>
    <w:rPr>
      <w:rFonts w:ascii="Courier New" w:eastAsia="Courier New" w:hAnsi="Courier New" w:cs="Courier New"/>
      <w:lang w:eastAsia="en-US"/>
    </w:rPr>
  </w:style>
  <w:style w:type="table" w:styleId="TableGrid">
    <w:name w:val="Table Grid"/>
    <w:basedOn w:val="TableNormal"/>
    <w:rsid w:val="00F4656F"/>
    <w:pPr>
      <w:widowControl w:val="0"/>
      <w:overflowPunct w:val="0"/>
      <w:autoSpaceDE w:val="0"/>
      <w:autoSpaceDN w:val="0"/>
      <w:adjustRightInd w:val="0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c-rtg-jobdetailsdetailcontent2">
    <w:name w:val="pc-rtg-jobdetailsdetailcontent2"/>
    <w:basedOn w:val="DefaultParagraphFont"/>
    <w:rsid w:val="006C45DF"/>
    <w:rPr>
      <w:rFonts w:ascii="Verdana" w:hAnsi="Verdana" w:hint="default"/>
      <w:sz w:val="3"/>
      <w:szCs w:val="3"/>
    </w:rPr>
  </w:style>
  <w:style w:type="character" w:customStyle="1" w:styleId="table1">
    <w:name w:val="table1"/>
    <w:basedOn w:val="DefaultParagraphFont"/>
    <w:rsid w:val="006C45DF"/>
    <w:rPr>
      <w:rFonts w:ascii="Verdana" w:hAnsi="Verdana" w:hint="default"/>
      <w:color w:val="000000"/>
      <w:sz w:val="13"/>
      <w:szCs w:val="13"/>
    </w:rPr>
  </w:style>
  <w:style w:type="character" w:customStyle="1" w:styleId="apple-converted-space">
    <w:name w:val="apple-converted-space"/>
    <w:basedOn w:val="DefaultParagraphFont"/>
    <w:rsid w:val="006C45DF"/>
  </w:style>
  <w:style w:type="character" w:customStyle="1" w:styleId="TitleChar">
    <w:name w:val="Title Char"/>
    <w:basedOn w:val="DefaultParagraphFont"/>
    <w:link w:val="Title"/>
    <w:rsid w:val="00AE506E"/>
    <w:rPr>
      <w:rFonts w:ascii="Arial" w:hAnsi="Arial" w:cs="Arial"/>
      <w:b/>
      <w:bCs/>
      <w:szCs w:val="24"/>
      <w:lang w:val="en-US" w:eastAsia="en-US"/>
    </w:rPr>
  </w:style>
  <w:style w:type="paragraph" w:customStyle="1" w:styleId="Text10">
    <w:name w:val="Text 10"/>
    <w:basedOn w:val="Normal"/>
    <w:rsid w:val="003879C3"/>
    <w:pPr>
      <w:suppressAutoHyphens/>
    </w:pPr>
    <w:rPr>
      <w:rFonts w:ascii="Arial" w:eastAsia="SimSun" w:hAnsi="Arial"/>
      <w:szCs w:val="20"/>
      <w:lang w:val="en-GB" w:eastAsia="ar-SA"/>
    </w:rPr>
  </w:style>
  <w:style w:type="paragraph" w:customStyle="1" w:styleId="Text11">
    <w:name w:val="Text 11"/>
    <w:basedOn w:val="Text10"/>
    <w:rsid w:val="003879C3"/>
    <w:rPr>
      <w:sz w:val="22"/>
    </w:rPr>
  </w:style>
  <w:style w:type="paragraph" w:customStyle="1" w:styleId="WW-BodyText2">
    <w:name w:val="WW-Body Text 2"/>
    <w:basedOn w:val="Normal"/>
    <w:rsid w:val="003879C3"/>
    <w:pPr>
      <w:suppressAutoHyphens/>
      <w:spacing w:after="120" w:line="480" w:lineRule="auto"/>
      <w:jc w:val="both"/>
    </w:pPr>
    <w:rPr>
      <w:rFonts w:ascii="Arial" w:eastAsia="SimSun" w:hAnsi="Arial"/>
      <w:szCs w:val="20"/>
      <w:lang w:val="en-GB" w:eastAsia="ar-SA"/>
    </w:rPr>
  </w:style>
  <w:style w:type="paragraph" w:styleId="BodyTextIndent">
    <w:name w:val="Body Text Indent"/>
    <w:basedOn w:val="Normal"/>
    <w:link w:val="BodyTextIndentChar"/>
    <w:semiHidden/>
    <w:rsid w:val="003B4F76"/>
    <w:pPr>
      <w:ind w:left="4320" w:hanging="3600"/>
    </w:pPr>
    <w:rPr>
      <w:rFonts w:ascii="Verdana" w:eastAsia="MS Mincho" w:hAnsi="Verdana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3B4F76"/>
    <w:rPr>
      <w:rFonts w:ascii="Verdana" w:eastAsia="MS Mincho" w:hAnsi="Verdana"/>
      <w:sz w:val="18"/>
      <w:lang w:val="en-US" w:eastAsia="en-US"/>
    </w:rPr>
  </w:style>
  <w:style w:type="paragraph" w:customStyle="1" w:styleId="Cog-H2a">
    <w:name w:val="Cog-H2a"/>
    <w:basedOn w:val="Heading2"/>
    <w:next w:val="Normal"/>
    <w:rsid w:val="003B4F76"/>
    <w:pPr>
      <w:tabs>
        <w:tab w:val="num" w:pos="360"/>
      </w:tabs>
      <w:spacing w:after="120"/>
      <w:ind w:hanging="360"/>
      <w:jc w:val="left"/>
    </w:pPr>
    <w:rPr>
      <w:rFonts w:cs="Times New Roman"/>
      <w:bCs w:val="0"/>
      <w:color w:val="000080"/>
      <w:sz w:val="24"/>
      <w:szCs w:val="20"/>
    </w:rPr>
  </w:style>
  <w:style w:type="paragraph" w:customStyle="1" w:styleId="Normalarial">
    <w:name w:val="Normal + arial"/>
    <w:basedOn w:val="Heading1"/>
    <w:rsid w:val="003B4F76"/>
    <w:pPr>
      <w:numPr>
        <w:numId w:val="2"/>
      </w:numPr>
      <w:jc w:val="left"/>
    </w:pPr>
    <w:rPr>
      <w:b w:val="0"/>
      <w:bCs w:val="0"/>
      <w:szCs w:val="20"/>
    </w:rPr>
  </w:style>
  <w:style w:type="paragraph" w:customStyle="1" w:styleId="Normalarial0">
    <w:name w:val="Normal+arial"/>
    <w:basedOn w:val="Normalarial"/>
    <w:rsid w:val="003B4F76"/>
  </w:style>
  <w:style w:type="paragraph" w:customStyle="1" w:styleId="western">
    <w:name w:val="western"/>
    <w:basedOn w:val="Normal"/>
    <w:rsid w:val="003B4F76"/>
  </w:style>
  <w:style w:type="character" w:styleId="HTMLTypewriter">
    <w:name w:val="HTML Typewriter"/>
    <w:basedOn w:val="DefaultParagraphFont"/>
    <w:rsid w:val="003B4F76"/>
    <w:rPr>
      <w:rFonts w:ascii="Arial Unicode MS" w:eastAsia="Arial Unicode MS" w:hAnsi="Arial Unicode MS" w:cs="Arial Unicode MS"/>
      <w:sz w:val="20"/>
      <w:szCs w:val="20"/>
    </w:rPr>
  </w:style>
  <w:style w:type="paragraph" w:customStyle="1" w:styleId="BulletedText">
    <w:name w:val="Bulleted Text"/>
    <w:basedOn w:val="Normal"/>
    <w:link w:val="BulletedTextChar"/>
    <w:autoRedefine/>
    <w:uiPriority w:val="99"/>
    <w:rsid w:val="003B4F76"/>
    <w:pPr>
      <w:numPr>
        <w:numId w:val="4"/>
      </w:numPr>
    </w:pPr>
    <w:rPr>
      <w:rFonts w:ascii="Arial" w:hAnsi="Arial" w:cs="Arial"/>
      <w:noProof/>
      <w:sz w:val="20"/>
      <w:szCs w:val="20"/>
      <w:lang w:val="en-CA"/>
    </w:rPr>
  </w:style>
  <w:style w:type="character" w:customStyle="1" w:styleId="BulletedTextChar">
    <w:name w:val="Bulleted Text Char"/>
    <w:basedOn w:val="DefaultParagraphFont"/>
    <w:link w:val="BulletedText"/>
    <w:uiPriority w:val="99"/>
    <w:locked/>
    <w:rsid w:val="003B4F76"/>
    <w:rPr>
      <w:rFonts w:ascii="Arial" w:hAnsi="Arial" w:cs="Arial"/>
      <w:noProof/>
      <w:lang w:eastAsia="en-US"/>
    </w:rPr>
  </w:style>
  <w:style w:type="paragraph" w:styleId="NoSpacing">
    <w:name w:val="No Spacing"/>
    <w:uiPriority w:val="1"/>
    <w:qFormat/>
    <w:rsid w:val="003B4F7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3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D0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D02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38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34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9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70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F8E389-77F1-44AD-AB72-954057EC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30322</TotalTime>
  <Pages>5</Pages>
  <Words>1948</Words>
  <Characters>11110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Ramanuj Mishra</vt:lpstr>
      <vt:lpstr>Mausami Desai</vt:lpstr>
    </vt:vector>
  </TitlesOfParts>
  <Company>YMCA</Company>
  <LinksUpToDate>false</LinksUpToDate>
  <CharactersWithSpaces>13032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Ramanuj Mishra</dc:title>
  <dc:creator>ymca3</dc:creator>
  <cp:lastModifiedBy>sur28</cp:lastModifiedBy>
  <cp:revision>1096</cp:revision>
  <cp:lastPrinted>2012-06-14T17:13:00Z</cp:lastPrinted>
  <dcterms:created xsi:type="dcterms:W3CDTF">2020-11-02T15:08:00Z</dcterms:created>
  <dcterms:modified xsi:type="dcterms:W3CDTF">2025-06-26T16:05:00Z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achmentMarker">
    <vt:lpwstr>87d417e9-a97b-45c8-8d21-1da3749cc1c7</vt:lpwstr>
  </property>
</Properties>
</file>